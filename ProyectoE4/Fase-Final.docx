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3741" w:rsidRDefault="00983741" w:rsidP="00983741">
      <w:r>
        <w:rPr>
          <w:noProof/>
          <w:lang w:val="es-ES" w:eastAsia="es-ES"/>
        </w:rPr>
        <w:drawing>
          <wp:inline distT="0" distB="0" distL="0" distR="0">
            <wp:extent cx="1715784" cy="1715784"/>
            <wp:effectExtent l="0" t="0" r="0" b="0"/>
            <wp:docPr id="2" name="Imagen 1" descr="http://3.bp.blogspot.com/-6ov7I4O2ctE/T8978YurANI/AAAAAAAABWM/ugOVA23KUMk/s1600/logo+usac-byempach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6ov7I4O2ctE/T8978YurANI/AAAAAAAABWM/ugOVA23KUMk/s1600/logo+usac-byempacharte.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6529" cy="1716529"/>
                    </a:xfrm>
                    <a:prstGeom prst="rect">
                      <a:avLst/>
                    </a:prstGeom>
                    <a:noFill/>
                    <a:ln>
                      <a:noFill/>
                    </a:ln>
                  </pic:spPr>
                </pic:pic>
              </a:graphicData>
            </a:graphic>
          </wp:inline>
        </w:drawing>
      </w:r>
    </w:p>
    <w:p w:rsidR="00983741" w:rsidRPr="00983741" w:rsidRDefault="00983741" w:rsidP="00983741">
      <w:pPr>
        <w:rPr>
          <w:lang w:val="es-GT"/>
        </w:rPr>
      </w:pPr>
      <w:r w:rsidRPr="00983741">
        <w:rPr>
          <w:lang w:val="es-GT"/>
        </w:rPr>
        <w:t>Universidad de San Carlos de Guatemala</w:t>
      </w:r>
    </w:p>
    <w:p w:rsidR="00983741" w:rsidRPr="00983741" w:rsidRDefault="00983741" w:rsidP="00983741">
      <w:pPr>
        <w:rPr>
          <w:lang w:val="es-GT"/>
        </w:rPr>
      </w:pPr>
      <w:r w:rsidRPr="00983741">
        <w:rPr>
          <w:lang w:val="es-GT"/>
        </w:rPr>
        <w:t>Facultad de Ingeniería</w:t>
      </w:r>
    </w:p>
    <w:p w:rsidR="00983741" w:rsidRPr="00983741" w:rsidRDefault="00983741" w:rsidP="00983741">
      <w:pPr>
        <w:rPr>
          <w:lang w:val="es-GT"/>
        </w:rPr>
      </w:pPr>
      <w:r w:rsidRPr="00983741">
        <w:rPr>
          <w:lang w:val="es-GT"/>
        </w:rPr>
        <w:t>Escuela de Ingeniería Mecánica Eléctrica</w:t>
      </w:r>
    </w:p>
    <w:p w:rsidR="00983741" w:rsidRPr="00983741" w:rsidRDefault="00983741" w:rsidP="00983741">
      <w:pPr>
        <w:rPr>
          <w:lang w:val="es-GT"/>
        </w:rPr>
      </w:pPr>
      <w:r w:rsidRPr="00983741">
        <w:rPr>
          <w:lang w:val="es-GT"/>
        </w:rPr>
        <w:t>Laboratorio de Electrónica</w:t>
      </w:r>
    </w:p>
    <w:p w:rsidR="00983741" w:rsidRPr="00983741" w:rsidRDefault="00595DEF" w:rsidP="00983741">
      <w:pPr>
        <w:rPr>
          <w:lang w:val="es-GT"/>
        </w:rPr>
      </w:pPr>
      <w:r>
        <w:rPr>
          <w:lang w:val="es-GT"/>
        </w:rPr>
        <w:t>P</w:t>
      </w:r>
      <w:r w:rsidR="00983741" w:rsidRPr="00983741">
        <w:rPr>
          <w:lang w:val="es-GT"/>
        </w:rPr>
        <w:t>royecto de Electrónica 4.</w:t>
      </w:r>
    </w:p>
    <w:p w:rsidR="00983741" w:rsidRPr="00983741" w:rsidRDefault="00983741" w:rsidP="00983741">
      <w:pPr>
        <w:rPr>
          <w:lang w:val="es-GT"/>
        </w:rPr>
      </w:pPr>
      <w:r w:rsidRPr="00983741">
        <w:rPr>
          <w:lang w:val="es-GT"/>
        </w:rPr>
        <w:t>Primer semestre 2015</w:t>
      </w:r>
    </w:p>
    <w:p w:rsidR="00983741" w:rsidRPr="00983741" w:rsidRDefault="00983741" w:rsidP="00983741">
      <w:pPr>
        <w:rPr>
          <w:lang w:val="es-GT"/>
        </w:rPr>
      </w:pPr>
      <w:r w:rsidRPr="00983741">
        <w:rPr>
          <w:lang w:val="es-GT"/>
        </w:rPr>
        <w:t xml:space="preserve">Eddy Alexander Díaz Contreras </w:t>
      </w:r>
      <w:r w:rsidRPr="00983741">
        <w:rPr>
          <w:lang w:val="es-GT"/>
        </w:rPr>
        <w:tab/>
      </w:r>
      <w:r w:rsidR="00595DEF">
        <w:rPr>
          <w:lang w:val="es-GT"/>
        </w:rPr>
        <w:tab/>
      </w:r>
      <w:r w:rsidRPr="00983741">
        <w:rPr>
          <w:lang w:val="es-GT"/>
        </w:rPr>
        <w:t>2002-18209</w:t>
      </w:r>
    </w:p>
    <w:p w:rsidR="00983741" w:rsidRPr="00983741" w:rsidRDefault="00983741" w:rsidP="00983741">
      <w:pPr>
        <w:rPr>
          <w:lang w:val="es-GT"/>
        </w:rPr>
      </w:pPr>
      <w:r w:rsidRPr="00983741">
        <w:rPr>
          <w:lang w:val="es-GT"/>
        </w:rPr>
        <w:t>Ángel Estuardo Lorenzo Marroquín</w:t>
      </w:r>
      <w:r w:rsidRPr="00983741">
        <w:rPr>
          <w:lang w:val="es-GT"/>
        </w:rPr>
        <w:tab/>
      </w:r>
      <w:r w:rsidR="00595DEF">
        <w:rPr>
          <w:lang w:val="es-GT"/>
        </w:rPr>
        <w:tab/>
      </w:r>
      <w:r w:rsidRPr="00983741">
        <w:rPr>
          <w:lang w:val="es-GT"/>
        </w:rPr>
        <w:t>2011-13947</w:t>
      </w:r>
    </w:p>
    <w:p w:rsidR="00983741" w:rsidRPr="00983741" w:rsidRDefault="00983741" w:rsidP="00983741">
      <w:pPr>
        <w:rPr>
          <w:lang w:val="es-GT"/>
        </w:rPr>
      </w:pPr>
      <w:r w:rsidRPr="00983741">
        <w:rPr>
          <w:lang w:val="es-GT"/>
        </w:rPr>
        <w:t xml:space="preserve">Axel Giovanni Arellano García            </w:t>
      </w:r>
      <w:r w:rsidR="00595DEF">
        <w:rPr>
          <w:lang w:val="es-GT"/>
        </w:rPr>
        <w:tab/>
      </w:r>
      <w:r w:rsidRPr="00983741">
        <w:rPr>
          <w:lang w:val="es-GT"/>
        </w:rPr>
        <w:t>2009-14915</w:t>
      </w:r>
    </w:p>
    <w:p w:rsidR="00983741" w:rsidRPr="00595DEF" w:rsidRDefault="00983741" w:rsidP="00983741">
      <w:pPr>
        <w:rPr>
          <w:b/>
          <w:sz w:val="24"/>
          <w:szCs w:val="24"/>
          <w:lang w:val="es-GT"/>
        </w:rPr>
      </w:pPr>
      <w:r w:rsidRPr="00595DEF">
        <w:rPr>
          <w:b/>
          <w:sz w:val="24"/>
          <w:szCs w:val="24"/>
          <w:lang w:val="es-GT"/>
        </w:rPr>
        <w:t>Grupo: D69</w:t>
      </w:r>
    </w:p>
    <w:p w:rsidR="00983741" w:rsidRPr="00983741" w:rsidRDefault="00983741" w:rsidP="00983741">
      <w:pPr>
        <w:jc w:val="both"/>
        <w:rPr>
          <w:lang w:val="es-GT"/>
        </w:rPr>
      </w:pPr>
    </w:p>
    <w:p w:rsidR="00983741" w:rsidRPr="00983741" w:rsidRDefault="00983741" w:rsidP="00983741">
      <w:pPr>
        <w:rPr>
          <w:b/>
          <w:sz w:val="36"/>
          <w:szCs w:val="36"/>
          <w:lang w:val="es-GT"/>
        </w:rPr>
      </w:pPr>
      <w:r w:rsidRPr="00983741">
        <w:rPr>
          <w:b/>
          <w:sz w:val="36"/>
          <w:szCs w:val="36"/>
          <w:lang w:val="es-GT"/>
        </w:rPr>
        <w:t>Levitador de Flujo de Aire</w:t>
      </w:r>
    </w:p>
    <w:p w:rsidR="001C30D5" w:rsidRPr="00113DC7" w:rsidRDefault="001C30D5" w:rsidP="00346AB2">
      <w:pPr>
        <w:rPr>
          <w:sz w:val="22"/>
          <w:szCs w:val="22"/>
          <w:lang w:val="es-GT"/>
        </w:rPr>
        <w:sectPr w:rsidR="001C30D5" w:rsidRPr="00113DC7">
          <w:pgSz w:w="12240" w:h="15840"/>
          <w:pgMar w:top="1080" w:right="893" w:bottom="1440" w:left="893" w:header="720" w:footer="720" w:gutter="0"/>
          <w:cols w:space="720"/>
          <w:docGrid w:linePitch="360"/>
        </w:sectPr>
      </w:pPr>
    </w:p>
    <w:p w:rsidR="001C30D5" w:rsidRPr="00113DC7" w:rsidRDefault="001C30D5">
      <w:pPr>
        <w:pStyle w:val="Affiliation"/>
        <w:rPr>
          <w:lang w:val="es-GT"/>
        </w:rPr>
        <w:sectPr w:rsidR="001C30D5" w:rsidRPr="00113DC7">
          <w:type w:val="continuous"/>
          <w:pgSz w:w="12240" w:h="15840"/>
          <w:pgMar w:top="1080" w:right="893" w:bottom="1440" w:left="893" w:header="720" w:footer="720" w:gutter="0"/>
          <w:cols w:num="2" w:space="566" w:equalWidth="0">
            <w:col w:w="4855" w:space="566"/>
            <w:col w:w="5033"/>
          </w:cols>
          <w:docGrid w:linePitch="360"/>
        </w:sectPr>
      </w:pPr>
    </w:p>
    <w:p w:rsidR="001C30D5" w:rsidRPr="00113DC7" w:rsidRDefault="001C30D5">
      <w:pPr>
        <w:pStyle w:val="Affiliation"/>
        <w:rPr>
          <w:lang w:val="es-GT"/>
        </w:rPr>
      </w:pPr>
    </w:p>
    <w:p w:rsidR="001C30D5" w:rsidRPr="00113DC7" w:rsidRDefault="001C30D5">
      <w:pPr>
        <w:rPr>
          <w:lang w:val="es-GT"/>
        </w:rPr>
      </w:pPr>
    </w:p>
    <w:p w:rsidR="001C30D5" w:rsidRPr="00113DC7" w:rsidRDefault="001C30D5">
      <w:pPr>
        <w:rPr>
          <w:lang w:val="es-GT"/>
        </w:rPr>
        <w:sectPr w:rsidR="001C30D5" w:rsidRPr="00113DC7">
          <w:type w:val="continuous"/>
          <w:pgSz w:w="12240" w:h="15840"/>
          <w:pgMar w:top="1080" w:right="893" w:bottom="1440" w:left="893" w:header="720" w:footer="720" w:gutter="0"/>
          <w:cols w:space="720"/>
          <w:docGrid w:linePitch="360"/>
        </w:sectPr>
      </w:pPr>
    </w:p>
    <w:p w:rsidR="001C30D5" w:rsidRPr="00C51DA5" w:rsidRDefault="005B031F" w:rsidP="00376A6A">
      <w:pPr>
        <w:pStyle w:val="Ttulo1"/>
        <w:rPr>
          <w:rFonts w:eastAsia="Times New Roman"/>
          <w:sz w:val="24"/>
          <w:szCs w:val="24"/>
        </w:rPr>
      </w:pPr>
      <w:r w:rsidRPr="00C51DA5">
        <w:rPr>
          <w:sz w:val="24"/>
          <w:szCs w:val="24"/>
        </w:rPr>
        <w:lastRenderedPageBreak/>
        <w:t>Introducción</w:t>
      </w:r>
    </w:p>
    <w:p w:rsidR="00C51DA5" w:rsidRDefault="00F27406" w:rsidP="005007FA">
      <w:pPr>
        <w:pStyle w:val="Textoindependiente"/>
        <w:rPr>
          <w:lang w:val="es-GT"/>
        </w:rPr>
      </w:pPr>
      <w:r w:rsidRPr="00F27406">
        <w:rPr>
          <w:lang w:val="es-GT"/>
        </w:rPr>
        <w:t>El efecto de que un cuerpo se suspenda en el aire sin contacto físico se denomina levitación, la cual es el resultado de una fuerza que contrarresta el peso del cuerpo u objeto levitante.</w:t>
      </w:r>
    </w:p>
    <w:p w:rsidR="00C51DA5" w:rsidRDefault="00C51DA5" w:rsidP="005007FA">
      <w:pPr>
        <w:pStyle w:val="Textoindependiente"/>
        <w:rPr>
          <w:lang w:val="es-GT"/>
        </w:rPr>
      </w:pPr>
    </w:p>
    <w:p w:rsidR="00F27406" w:rsidRDefault="00C51DA5" w:rsidP="005007FA">
      <w:pPr>
        <w:pStyle w:val="Textoindependiente"/>
        <w:rPr>
          <w:lang w:val="es-GT"/>
        </w:rPr>
      </w:pPr>
      <w:r>
        <w:rPr>
          <w:lang w:val="es-GT"/>
        </w:rPr>
        <w:t>La</w:t>
      </w:r>
      <w:r w:rsidR="00F27406" w:rsidRPr="00F27406">
        <w:rPr>
          <w:lang w:val="es-GT"/>
        </w:rPr>
        <w:t xml:space="preserve"> levitación se clasifica según los medios empleados, entre las cuales están, la levitación electrostática, magnética, neumática, acústica y óptica; estas diferentes clases de levitación permiten lograr el mismo efecto de suspender cuerpos en el aire, pero con diferentes características. A partir de lo anterior, este caso de estudio, tratará la levitación neumática; área seleccionada para el desarrollo del modelo en el dominio del tiempo. </w:t>
      </w:r>
    </w:p>
    <w:p w:rsidR="00C51DA5" w:rsidRDefault="00C51DA5" w:rsidP="005007FA">
      <w:pPr>
        <w:pStyle w:val="Textoindependiente"/>
        <w:rPr>
          <w:lang w:val="es-GT"/>
        </w:rPr>
      </w:pPr>
    </w:p>
    <w:p w:rsidR="00A250EE" w:rsidRDefault="00F27406" w:rsidP="005007FA">
      <w:pPr>
        <w:pStyle w:val="Textoindependiente"/>
        <w:rPr>
          <w:lang w:val="es-GT"/>
        </w:rPr>
      </w:pPr>
      <w:r w:rsidRPr="00F27406">
        <w:rPr>
          <w:lang w:val="es-GT"/>
        </w:rPr>
        <w:t>Esta clase de levitación opera las variaciones en la presión ejercida por gases, en este caso el aire, para mantener objetos sus</w:t>
      </w:r>
      <w:r>
        <w:rPr>
          <w:lang w:val="es-GT"/>
        </w:rPr>
        <w:t xml:space="preserve">pendidos en posición </w:t>
      </w:r>
      <w:r w:rsidR="002C6A4A">
        <w:rPr>
          <w:lang w:val="es-GT"/>
        </w:rPr>
        <w:t xml:space="preserve">estable. </w:t>
      </w:r>
      <w:r w:rsidRPr="00F27406">
        <w:rPr>
          <w:lang w:val="es-GT"/>
        </w:rPr>
        <w:t>Esta levitación debe garantizar los siguientes efectos sobre el objeto: Una fuerza que contrarreste el peso del cuerpo (la fuerza de gravedad que actúa sobre el objeto que levita) y para que se halle en suspensión estable, es necesaria una fuerza adicional que contrarreste cada pequeño desplazamiento del objeto en levitación.</w:t>
      </w:r>
    </w:p>
    <w:p w:rsidR="00595DEF" w:rsidRDefault="00595DEF" w:rsidP="00595DEF">
      <w:pPr>
        <w:pStyle w:val="Textoindependiente"/>
        <w:ind w:firstLine="0"/>
        <w:rPr>
          <w:lang w:val="es-GT"/>
        </w:rPr>
      </w:pPr>
    </w:p>
    <w:p w:rsidR="00C51DA5" w:rsidRDefault="00C51DA5" w:rsidP="00595DEF">
      <w:pPr>
        <w:pStyle w:val="Textoindependiente"/>
        <w:ind w:firstLine="0"/>
        <w:rPr>
          <w:lang w:val="es-GT"/>
        </w:rPr>
      </w:pPr>
    </w:p>
    <w:p w:rsidR="00C51DA5" w:rsidRDefault="00C51DA5" w:rsidP="00595DEF">
      <w:pPr>
        <w:pStyle w:val="Textoindependiente"/>
        <w:ind w:firstLine="0"/>
        <w:rPr>
          <w:lang w:val="es-GT"/>
        </w:rPr>
      </w:pPr>
    </w:p>
    <w:p w:rsidR="00C51DA5" w:rsidRDefault="00C51DA5" w:rsidP="00595DEF">
      <w:pPr>
        <w:pStyle w:val="Textoindependiente"/>
        <w:ind w:firstLine="0"/>
        <w:rPr>
          <w:lang w:val="es-GT"/>
        </w:rPr>
      </w:pPr>
    </w:p>
    <w:p w:rsidR="00595DEF" w:rsidRDefault="00595DEF" w:rsidP="00595DEF">
      <w:pPr>
        <w:pStyle w:val="Textoindependiente"/>
        <w:ind w:firstLine="0"/>
        <w:rPr>
          <w:lang w:val="es-GT"/>
        </w:rPr>
      </w:pPr>
      <w:r>
        <w:rPr>
          <w:lang w:val="es-GT"/>
        </w:rPr>
        <w:lastRenderedPageBreak/>
        <w:t>OBJETIVOS</w:t>
      </w:r>
    </w:p>
    <w:p w:rsidR="00595DEF" w:rsidRDefault="00595DEF" w:rsidP="00595DEF">
      <w:pPr>
        <w:pStyle w:val="Textoindependiente"/>
        <w:ind w:firstLine="0"/>
        <w:rPr>
          <w:lang w:val="es-GT"/>
        </w:rPr>
      </w:pPr>
    </w:p>
    <w:p w:rsidR="00595DEF" w:rsidRDefault="00595DEF" w:rsidP="00595DEF">
      <w:pPr>
        <w:pStyle w:val="Textoindependiente"/>
        <w:ind w:firstLine="0"/>
        <w:rPr>
          <w:lang w:val="es-GT"/>
        </w:rPr>
      </w:pPr>
      <w:r>
        <w:rPr>
          <w:lang w:val="es-GT"/>
        </w:rPr>
        <w:t>General</w:t>
      </w:r>
    </w:p>
    <w:p w:rsidR="00595DEF" w:rsidRDefault="00595DEF" w:rsidP="00595DEF">
      <w:pPr>
        <w:pStyle w:val="Textoindependiente"/>
        <w:ind w:firstLine="0"/>
        <w:rPr>
          <w:lang w:val="es-GT"/>
        </w:rPr>
      </w:pPr>
    </w:p>
    <w:p w:rsidR="00C220B0" w:rsidRDefault="00595DEF" w:rsidP="005007FA">
      <w:pPr>
        <w:pStyle w:val="Textoindependiente"/>
        <w:rPr>
          <w:lang w:val="es-GT" w:eastAsia="es-GT"/>
        </w:rPr>
      </w:pPr>
      <w:r>
        <w:rPr>
          <w:lang w:val="es-GT" w:eastAsia="es-GT"/>
        </w:rPr>
        <w:t>Aplicar los conocimientos de semiconductores y electrónica de potencia para crear un levitador de flujo de aire con potencia mínima de 100 Watts.</w:t>
      </w:r>
    </w:p>
    <w:p w:rsidR="00595DEF" w:rsidRDefault="00595DEF" w:rsidP="00595DEF">
      <w:pPr>
        <w:pStyle w:val="Textoindependiente"/>
        <w:ind w:firstLine="0"/>
        <w:rPr>
          <w:lang w:val="es-GT" w:eastAsia="es-GT"/>
        </w:rPr>
      </w:pPr>
    </w:p>
    <w:p w:rsidR="00595DEF" w:rsidRDefault="00595DEF" w:rsidP="00595DEF">
      <w:pPr>
        <w:pStyle w:val="Textoindependiente"/>
        <w:ind w:firstLine="0"/>
        <w:rPr>
          <w:lang w:val="es-GT" w:eastAsia="es-GT"/>
        </w:rPr>
      </w:pPr>
      <w:r>
        <w:rPr>
          <w:lang w:val="es-GT" w:eastAsia="es-GT"/>
        </w:rPr>
        <w:t>Específicos</w:t>
      </w:r>
    </w:p>
    <w:p w:rsidR="00595DEF" w:rsidRDefault="00595DEF" w:rsidP="00595DEF">
      <w:pPr>
        <w:pStyle w:val="Textoindependiente"/>
        <w:ind w:firstLine="0"/>
        <w:rPr>
          <w:lang w:val="es-GT" w:eastAsia="es-GT"/>
        </w:rPr>
      </w:pPr>
    </w:p>
    <w:p w:rsidR="00595DEF" w:rsidRDefault="00595DEF" w:rsidP="00595DEF">
      <w:pPr>
        <w:pStyle w:val="Textoindependiente"/>
        <w:numPr>
          <w:ilvl w:val="0"/>
          <w:numId w:val="22"/>
        </w:numPr>
        <w:rPr>
          <w:lang w:val="es-GT" w:eastAsia="es-GT"/>
        </w:rPr>
      </w:pPr>
      <w:r>
        <w:rPr>
          <w:lang w:val="es-GT" w:eastAsia="es-GT"/>
        </w:rPr>
        <w:t>Utilizar semiconductores para sustituir el uso de Relays en el manejo de medias y altas potencias.</w:t>
      </w:r>
    </w:p>
    <w:p w:rsidR="00595DEF" w:rsidRDefault="00595DEF" w:rsidP="00595DEF">
      <w:pPr>
        <w:pStyle w:val="Textoindependiente"/>
        <w:numPr>
          <w:ilvl w:val="0"/>
          <w:numId w:val="22"/>
        </w:numPr>
        <w:rPr>
          <w:lang w:val="es-GT" w:eastAsia="es-GT"/>
        </w:rPr>
      </w:pPr>
      <w:r>
        <w:rPr>
          <w:lang w:val="es-GT" w:eastAsia="es-GT"/>
        </w:rPr>
        <w:t>Utilizar Trías como dispositivo de switcheo y control variable de potencia en circuitos de corriente alterna.</w:t>
      </w:r>
    </w:p>
    <w:p w:rsidR="00C51DA5" w:rsidRDefault="00C51DA5" w:rsidP="00595DEF">
      <w:pPr>
        <w:pStyle w:val="Textoindependiente"/>
        <w:numPr>
          <w:ilvl w:val="0"/>
          <w:numId w:val="22"/>
        </w:numPr>
        <w:rPr>
          <w:lang w:val="es-GT" w:eastAsia="es-GT"/>
        </w:rPr>
      </w:pPr>
      <w:r>
        <w:rPr>
          <w:lang w:val="es-GT" w:eastAsia="es-GT"/>
        </w:rPr>
        <w:t>Realizar el control de circuitos de alta potencia por medio de interfaces de baja potencia.</w:t>
      </w:r>
    </w:p>
    <w:p w:rsidR="00C51DA5" w:rsidRDefault="00C51DA5" w:rsidP="00595DEF">
      <w:pPr>
        <w:pStyle w:val="Textoindependiente"/>
        <w:numPr>
          <w:ilvl w:val="0"/>
          <w:numId w:val="22"/>
        </w:numPr>
        <w:rPr>
          <w:lang w:val="es-GT" w:eastAsia="es-GT"/>
        </w:rPr>
      </w:pPr>
      <w:r>
        <w:rPr>
          <w:lang w:val="es-GT" w:eastAsia="es-GT"/>
        </w:rPr>
        <w:t>Implementar un control inalámbrico por medio de interfaz Bluetooth y sistema operativo Android para expandir el uso del sistema</w:t>
      </w:r>
    </w:p>
    <w:p w:rsidR="00C51DA5" w:rsidRPr="00F27406" w:rsidRDefault="00C51DA5" w:rsidP="00C51DA5">
      <w:pPr>
        <w:pStyle w:val="Textoindependiente"/>
        <w:ind w:left="720" w:firstLine="0"/>
        <w:rPr>
          <w:lang w:val="es-GT" w:eastAsia="es-GT"/>
        </w:rPr>
      </w:pPr>
    </w:p>
    <w:p w:rsidR="005007FA" w:rsidRPr="00113DC7" w:rsidRDefault="00BE26A9" w:rsidP="00C87E66">
      <w:pPr>
        <w:pStyle w:val="Textoindependiente"/>
        <w:ind w:firstLine="0"/>
        <w:jc w:val="center"/>
        <w:rPr>
          <w:lang w:val="es-GT" w:eastAsia="es-GT"/>
        </w:rPr>
      </w:pPr>
      <w:r>
        <w:rPr>
          <w:lang w:val="es-GT" w:eastAsia="es-GT"/>
        </w:rPr>
        <w:t>MARCO TERICO</w:t>
      </w:r>
    </w:p>
    <w:p w:rsidR="005007FA" w:rsidRPr="00113DC7" w:rsidRDefault="005007FA" w:rsidP="005007FA">
      <w:pPr>
        <w:pStyle w:val="Prrafodelista"/>
        <w:rPr>
          <w:lang w:val="es-GT" w:eastAsia="es-GT"/>
        </w:rPr>
      </w:pPr>
    </w:p>
    <w:p w:rsidR="00FB19CC" w:rsidRDefault="002C6A4A" w:rsidP="00376A6A">
      <w:pPr>
        <w:pStyle w:val="Textoindependiente"/>
        <w:rPr>
          <w:lang w:val="es-GT" w:eastAsia="es-GT"/>
        </w:rPr>
      </w:pPr>
      <w:r>
        <w:rPr>
          <w:lang w:val="es-GT" w:eastAsia="es-GT"/>
        </w:rPr>
        <w:t xml:space="preserve">Un Levitador de flujo de aire es un excelente ejemplo de la aplicación de los conocimientos adquiridos de electrónica 4, </w:t>
      </w:r>
      <w:r w:rsidR="00534E7F">
        <w:rPr>
          <w:lang w:val="es-GT" w:eastAsia="es-GT"/>
        </w:rPr>
        <w:t>en donde se puede implementar algunos conocimientos</w:t>
      </w:r>
      <w:r>
        <w:rPr>
          <w:lang w:val="es-GT" w:eastAsia="es-GT"/>
        </w:rPr>
        <w:t xml:space="preserve"> de electrónica de potencia,</w:t>
      </w:r>
      <w:r w:rsidR="00534E7F">
        <w:rPr>
          <w:lang w:val="es-GT" w:eastAsia="es-GT"/>
        </w:rPr>
        <w:t xml:space="preserve"> empezando por </w:t>
      </w:r>
      <w:r>
        <w:rPr>
          <w:lang w:val="es-GT" w:eastAsia="es-GT"/>
        </w:rPr>
        <w:t>el control de la velocidad angular de un motor de corriente alterna el cual hará el papel del ventilador de aire que contrarrest</w:t>
      </w:r>
      <w:r w:rsidR="00FB19CC">
        <w:rPr>
          <w:lang w:val="es-GT" w:eastAsia="es-GT"/>
        </w:rPr>
        <w:t xml:space="preserve">e el peso </w:t>
      </w:r>
      <w:r w:rsidR="00FB19CC">
        <w:rPr>
          <w:lang w:val="es-GT" w:eastAsia="es-GT"/>
        </w:rPr>
        <w:lastRenderedPageBreak/>
        <w:t>del cuerpo que levite</w:t>
      </w:r>
      <w:r w:rsidR="00463147">
        <w:rPr>
          <w:lang w:val="es-GT" w:eastAsia="es-GT"/>
        </w:rPr>
        <w:t>, debido a que este motor es de corriente alterna en este caso se hace evidente el uso de circuitos de electrónica de potencia para su control</w:t>
      </w:r>
      <w:r w:rsidR="00FB19CC">
        <w:rPr>
          <w:lang w:val="es-GT" w:eastAsia="es-GT"/>
        </w:rPr>
        <w:t>, las variables a controlar serán:</w:t>
      </w:r>
    </w:p>
    <w:p w:rsidR="00FB19CC" w:rsidRDefault="00FB19CC" w:rsidP="00376A6A">
      <w:pPr>
        <w:pStyle w:val="Textoindependiente"/>
        <w:rPr>
          <w:lang w:val="es-GT" w:eastAsia="es-GT"/>
        </w:rPr>
      </w:pPr>
    </w:p>
    <w:p w:rsidR="00376A6A" w:rsidRDefault="00FB19CC" w:rsidP="00FB19CC">
      <w:pPr>
        <w:pStyle w:val="Textoindependiente"/>
        <w:numPr>
          <w:ilvl w:val="0"/>
          <w:numId w:val="19"/>
        </w:numPr>
        <w:rPr>
          <w:lang w:val="es-GT" w:eastAsia="es-GT"/>
        </w:rPr>
      </w:pPr>
      <w:r>
        <w:rPr>
          <w:lang w:val="es-GT" w:eastAsia="es-GT"/>
        </w:rPr>
        <w:t>Velocidad del motor.</w:t>
      </w:r>
    </w:p>
    <w:p w:rsidR="00FB19CC" w:rsidRDefault="00FB19CC" w:rsidP="00FB19CC">
      <w:pPr>
        <w:pStyle w:val="Textoindependiente"/>
        <w:numPr>
          <w:ilvl w:val="0"/>
          <w:numId w:val="19"/>
        </w:numPr>
        <w:rPr>
          <w:lang w:val="es-GT" w:eastAsia="es-GT"/>
        </w:rPr>
      </w:pPr>
      <w:r>
        <w:rPr>
          <w:lang w:val="es-GT" w:eastAsia="es-GT"/>
        </w:rPr>
        <w:t>3 Posiciones distintas (altura) del objeto a levitar.</w:t>
      </w:r>
    </w:p>
    <w:p w:rsidR="00FB19CC" w:rsidRDefault="00FB19CC" w:rsidP="00FB19CC">
      <w:pPr>
        <w:pStyle w:val="Textoindependiente"/>
        <w:numPr>
          <w:ilvl w:val="0"/>
          <w:numId w:val="19"/>
        </w:numPr>
        <w:rPr>
          <w:lang w:val="es-GT" w:eastAsia="es-GT"/>
        </w:rPr>
      </w:pPr>
      <w:r>
        <w:rPr>
          <w:lang w:val="es-GT" w:eastAsia="es-GT"/>
        </w:rPr>
        <w:t>Disposición del objeto en el Levitador.</w:t>
      </w:r>
    </w:p>
    <w:p w:rsidR="00FB19CC" w:rsidRDefault="00FB19CC" w:rsidP="00FB19CC">
      <w:pPr>
        <w:pStyle w:val="Textoindependiente"/>
        <w:rPr>
          <w:lang w:val="es-GT" w:eastAsia="es-GT"/>
        </w:rPr>
      </w:pPr>
    </w:p>
    <w:p w:rsidR="00FB19CC" w:rsidRDefault="00FB19CC" w:rsidP="00FB19CC">
      <w:pPr>
        <w:pStyle w:val="Textoindependiente"/>
        <w:rPr>
          <w:i/>
          <w:lang w:val="es-GT" w:eastAsia="es-GT"/>
        </w:rPr>
      </w:pPr>
      <w:r w:rsidRPr="00FB19CC">
        <w:rPr>
          <w:i/>
          <w:lang w:val="es-GT" w:eastAsia="es-GT"/>
        </w:rPr>
        <w:t>Velocidad del motor:</w:t>
      </w:r>
    </w:p>
    <w:p w:rsidR="00FB19CC" w:rsidRDefault="00FB19CC" w:rsidP="00FB19CC">
      <w:pPr>
        <w:pStyle w:val="Textoindependiente"/>
        <w:rPr>
          <w:i/>
          <w:lang w:val="es-GT" w:eastAsia="es-GT"/>
        </w:rPr>
      </w:pPr>
    </w:p>
    <w:p w:rsidR="00E80F6B" w:rsidRDefault="00FB19CC" w:rsidP="00FB19CC">
      <w:pPr>
        <w:pStyle w:val="Textoindependiente"/>
        <w:rPr>
          <w:lang w:val="es-GT" w:eastAsia="es-GT"/>
        </w:rPr>
      </w:pPr>
      <w:r>
        <w:rPr>
          <w:lang w:val="es-GT" w:eastAsia="es-GT"/>
        </w:rPr>
        <w:t>La velocidad del motor se controla por medio de un circuito de control de potencia, implementado con circuitos que controlen el Angulo de disparo de Triacs.</w:t>
      </w:r>
      <w:r w:rsidR="00D22359">
        <w:rPr>
          <w:lang w:val="es-GT" w:eastAsia="es-GT"/>
        </w:rPr>
        <w:t>Por otra parte se controlará</w:t>
      </w:r>
      <w:r w:rsidR="00983741">
        <w:rPr>
          <w:lang w:val="es-GT" w:eastAsia="es-GT"/>
        </w:rPr>
        <w:t xml:space="preserve"> cada una de las tres velocidades </w:t>
      </w:r>
      <w:r w:rsidR="00D22359">
        <w:rPr>
          <w:lang w:val="es-GT" w:eastAsia="es-GT"/>
        </w:rPr>
        <w:t>inalámbrica por medio de un Modulo de comunicación bluetooth</w:t>
      </w:r>
      <w:r w:rsidR="00A01BAA">
        <w:rPr>
          <w:lang w:val="es-GT" w:eastAsia="es-GT"/>
        </w:rPr>
        <w:t>, con el fin de hacer su uso</w:t>
      </w:r>
      <w:r w:rsidR="007401D7">
        <w:rPr>
          <w:lang w:val="es-GT" w:eastAsia="es-GT"/>
        </w:rPr>
        <w:t xml:space="preserve"> más práctico. </w:t>
      </w:r>
    </w:p>
    <w:p w:rsidR="00E80F6B" w:rsidRDefault="00E80F6B" w:rsidP="00FB19CC">
      <w:pPr>
        <w:pStyle w:val="Textoindependiente"/>
        <w:rPr>
          <w:lang w:val="es-GT" w:eastAsia="es-GT"/>
        </w:rPr>
      </w:pPr>
    </w:p>
    <w:p w:rsidR="00E80F6B" w:rsidRDefault="006165C9" w:rsidP="00FB19CC">
      <w:pPr>
        <w:pStyle w:val="Textoindependiente"/>
        <w:rPr>
          <w:i/>
          <w:lang w:val="es-GT" w:eastAsia="es-GT"/>
        </w:rPr>
      </w:pPr>
      <w:r>
        <w:rPr>
          <w:i/>
          <w:lang w:val="es-GT" w:eastAsia="es-GT"/>
        </w:rPr>
        <w:t>Posición</w:t>
      </w:r>
      <w:r w:rsidR="00E80F6B" w:rsidRPr="00E80F6B">
        <w:rPr>
          <w:i/>
          <w:lang w:val="es-GT" w:eastAsia="es-GT"/>
        </w:rPr>
        <w:t xml:space="preserve"> del objeto a levitar:</w:t>
      </w:r>
    </w:p>
    <w:p w:rsidR="00E80F6B" w:rsidRDefault="00E80F6B" w:rsidP="00FB19CC">
      <w:pPr>
        <w:pStyle w:val="Textoindependiente"/>
        <w:rPr>
          <w:i/>
          <w:lang w:val="es-GT" w:eastAsia="es-GT"/>
        </w:rPr>
      </w:pPr>
    </w:p>
    <w:p w:rsidR="00C87E66" w:rsidRDefault="00E80F6B" w:rsidP="00C87E66">
      <w:pPr>
        <w:pStyle w:val="Textoindependiente"/>
        <w:rPr>
          <w:lang w:val="es-GT" w:eastAsia="es-GT"/>
        </w:rPr>
      </w:pPr>
      <w:r>
        <w:rPr>
          <w:lang w:val="es-GT" w:eastAsia="es-GT"/>
        </w:rPr>
        <w:t>Las posiciones a controlar serán tres, las cuales corresponden a tres alturas predeterminadas del objeto a levitar</w:t>
      </w:r>
      <w:r w:rsidR="0098174B">
        <w:rPr>
          <w:lang w:val="es-GT" w:eastAsia="es-GT"/>
        </w:rPr>
        <w:t>y estas dependerán de la velocidad seleccionada en el control de velocidad.</w:t>
      </w:r>
    </w:p>
    <w:p w:rsidR="00C87E66" w:rsidRDefault="00C87E66" w:rsidP="00C87E66">
      <w:pPr>
        <w:pStyle w:val="Textoindependiente"/>
        <w:rPr>
          <w:lang w:val="es-GT" w:eastAsia="es-GT"/>
        </w:rPr>
      </w:pPr>
    </w:p>
    <w:p w:rsidR="00C87E66" w:rsidRDefault="00C87E66" w:rsidP="00C87E66">
      <w:pPr>
        <w:pStyle w:val="Textoindependiente"/>
        <w:rPr>
          <w:lang w:val="es-GT" w:eastAsia="es-GT"/>
        </w:rPr>
      </w:pPr>
    </w:p>
    <w:p w:rsidR="00C87E66" w:rsidRDefault="00C87E66" w:rsidP="00C87E66">
      <w:pPr>
        <w:pStyle w:val="Textoindependiente"/>
        <w:jc w:val="center"/>
        <w:rPr>
          <w:lang w:val="es-GT" w:eastAsia="es-GT"/>
        </w:rPr>
      </w:pPr>
      <w:r>
        <w:rPr>
          <w:lang w:val="es-GT" w:eastAsia="es-GT"/>
        </w:rPr>
        <w:t>DIAGRAMA</w:t>
      </w:r>
      <w:r w:rsidR="006C0C37">
        <w:rPr>
          <w:lang w:val="es-GT" w:eastAsia="es-GT"/>
        </w:rPr>
        <w:t>S</w:t>
      </w:r>
    </w:p>
    <w:p w:rsidR="00C87E66" w:rsidRDefault="00C87E66" w:rsidP="00C87E66">
      <w:pPr>
        <w:pStyle w:val="Textoindependiente"/>
        <w:rPr>
          <w:lang w:val="es-GT" w:eastAsia="es-GT"/>
        </w:rPr>
      </w:pPr>
    </w:p>
    <w:p w:rsidR="006C0C37" w:rsidRDefault="006C0C37" w:rsidP="00C87E66">
      <w:pPr>
        <w:pStyle w:val="Textoindependiente"/>
        <w:rPr>
          <w:lang w:val="es-GT" w:eastAsia="es-GT"/>
        </w:rPr>
      </w:pPr>
      <w:r>
        <w:rPr>
          <w:lang w:val="es-GT" w:eastAsia="es-GT"/>
        </w:rPr>
        <w:t>Diagrama de bloques simplificado</w:t>
      </w:r>
    </w:p>
    <w:p w:rsidR="00C642C0" w:rsidRDefault="00C87E66" w:rsidP="00C87E66">
      <w:pPr>
        <w:pStyle w:val="Textoindependiente"/>
        <w:rPr>
          <w:noProof/>
          <w:lang w:val="es-GT" w:eastAsia="es-GT"/>
        </w:rPr>
      </w:pPr>
      <w:r>
        <w:rPr>
          <w:noProof/>
          <w:lang w:val="es-ES" w:eastAsia="es-ES"/>
        </w:rPr>
        <w:drawing>
          <wp:inline distT="0" distB="0" distL="0" distR="0">
            <wp:extent cx="2857500" cy="1558196"/>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050" t="19652" r="9383" b="20398"/>
                    <a:stretch>
                      <a:fillRect/>
                    </a:stretch>
                  </pic:blipFill>
                  <pic:spPr bwMode="auto">
                    <a:xfrm>
                      <a:off x="0" y="0"/>
                      <a:ext cx="2859922" cy="1559517"/>
                    </a:xfrm>
                    <a:prstGeom prst="rect">
                      <a:avLst/>
                    </a:prstGeom>
                    <a:noFill/>
                    <a:ln w="9525">
                      <a:noFill/>
                      <a:miter lim="800000"/>
                      <a:headEnd/>
                      <a:tailEnd/>
                    </a:ln>
                  </pic:spPr>
                </pic:pic>
              </a:graphicData>
            </a:graphic>
          </wp:inline>
        </w:drawing>
      </w:r>
    </w:p>
    <w:p w:rsidR="006C0C37" w:rsidRDefault="006C0C37" w:rsidP="00C87E66">
      <w:pPr>
        <w:pStyle w:val="Textoindependiente"/>
        <w:rPr>
          <w:noProof/>
          <w:lang w:val="es-GT" w:eastAsia="es-GT"/>
        </w:rPr>
      </w:pPr>
    </w:p>
    <w:p w:rsidR="006C0C37" w:rsidRDefault="006C0C37" w:rsidP="00C87E66">
      <w:pPr>
        <w:pStyle w:val="Textoindependiente"/>
        <w:rPr>
          <w:noProof/>
          <w:lang w:val="es-GT" w:eastAsia="es-GT"/>
        </w:rPr>
      </w:pPr>
      <w:r>
        <w:rPr>
          <w:noProof/>
          <w:lang w:val="es-GT" w:eastAsia="es-GT"/>
        </w:rPr>
        <w:t>Diagrama de circuito de control de potencia</w:t>
      </w:r>
    </w:p>
    <w:p w:rsidR="006C0C37" w:rsidRDefault="006C0C37" w:rsidP="00C87E66">
      <w:pPr>
        <w:pStyle w:val="Textoindependiente"/>
        <w:rPr>
          <w:noProof/>
          <w:lang w:val="es-GT" w:eastAsia="es-GT"/>
        </w:rPr>
      </w:pPr>
    </w:p>
    <w:p w:rsidR="006C0C37" w:rsidRDefault="006C0C37" w:rsidP="00C87E66">
      <w:pPr>
        <w:pStyle w:val="Textoindependiente"/>
        <w:rPr>
          <w:noProof/>
          <w:lang w:val="es-GT" w:eastAsia="es-GT"/>
        </w:rPr>
      </w:pPr>
      <w:r>
        <w:rPr>
          <w:noProof/>
          <w:lang w:val="es-ES" w:eastAsia="es-ES"/>
        </w:rPr>
        <w:drawing>
          <wp:inline distT="0" distB="0" distL="0" distR="0">
            <wp:extent cx="3093720" cy="1638300"/>
            <wp:effectExtent l="0" t="0" r="0" b="0"/>
            <wp:docPr id="1" name="Imagen 1" descr="C:\Users\ALEXANDER\ELECTRONICA\E4\LABORATORIO\PROYECTO\ProyectoF\control de po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ELECTRONICA\E4\LABORATORIO\PROYECTO\ProyectoF\control de potencia.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3720" cy="1638300"/>
                    </a:xfrm>
                    <a:prstGeom prst="rect">
                      <a:avLst/>
                    </a:prstGeom>
                    <a:noFill/>
                    <a:ln>
                      <a:noFill/>
                    </a:ln>
                  </pic:spPr>
                </pic:pic>
              </a:graphicData>
            </a:graphic>
          </wp:inline>
        </w:drawing>
      </w:r>
    </w:p>
    <w:p w:rsidR="006C0C37" w:rsidRDefault="006C0C37" w:rsidP="00C87E66">
      <w:pPr>
        <w:pStyle w:val="Textoindependiente"/>
        <w:rPr>
          <w:noProof/>
          <w:lang w:val="es-GT" w:eastAsia="es-GT"/>
        </w:rPr>
      </w:pPr>
    </w:p>
    <w:p w:rsidR="006C0C37" w:rsidRDefault="00040A24" w:rsidP="00C87E66">
      <w:pPr>
        <w:pStyle w:val="Textoindependiente"/>
        <w:rPr>
          <w:noProof/>
          <w:lang w:val="es-GT" w:eastAsia="es-GT"/>
        </w:rPr>
      </w:pPr>
      <w:r>
        <w:rPr>
          <w:noProof/>
          <w:lang w:val="es-GT" w:eastAsia="es-GT"/>
        </w:rPr>
        <w:t>Diagrama de sensor de deteccion de objeto</w:t>
      </w:r>
    </w:p>
    <w:p w:rsidR="00040A24" w:rsidRDefault="00BE474A" w:rsidP="00C87E66">
      <w:pPr>
        <w:pStyle w:val="Textoindependiente"/>
        <w:rPr>
          <w:noProof/>
          <w:lang w:val="es-GT" w:eastAsia="es-GT"/>
        </w:rPr>
      </w:pPr>
      <w:r>
        <w:rPr>
          <w:noProof/>
          <w:lang w:val="es-ES" w:eastAsia="es-ES"/>
        </w:rPr>
        <w:lastRenderedPageBreak/>
        <w:drawing>
          <wp:inline distT="0" distB="0" distL="0" distR="0">
            <wp:extent cx="3086100" cy="1912620"/>
            <wp:effectExtent l="0" t="0" r="0" b="0"/>
            <wp:docPr id="3" name="Imagen 3" descr="C:\Users\ALEXANDER\ELECTRONICA\E4\LABORATORIO\PROYECTO\ProyectoF\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ELECTRONICA\E4\LABORATORIO\PROYECTO\ProyectoF\senso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912620"/>
                    </a:xfrm>
                    <a:prstGeom prst="rect">
                      <a:avLst/>
                    </a:prstGeom>
                    <a:noFill/>
                    <a:ln>
                      <a:noFill/>
                    </a:ln>
                  </pic:spPr>
                </pic:pic>
              </a:graphicData>
            </a:graphic>
          </wp:inline>
        </w:drawing>
      </w:r>
    </w:p>
    <w:p w:rsidR="00C87E66" w:rsidRDefault="00C87E66" w:rsidP="00C87E66">
      <w:pPr>
        <w:pStyle w:val="Textoindependiente"/>
        <w:rPr>
          <w:noProof/>
          <w:lang w:val="es-GT" w:eastAsia="es-GT"/>
        </w:rPr>
      </w:pPr>
    </w:p>
    <w:p w:rsidR="00C87E66" w:rsidRDefault="00C87E66" w:rsidP="00C87E66">
      <w:pPr>
        <w:pStyle w:val="Textoindependiente"/>
        <w:ind w:firstLine="0"/>
        <w:rPr>
          <w:noProof/>
          <w:lang w:val="es-GT" w:eastAsia="es-GT"/>
        </w:rPr>
      </w:pPr>
      <w:r>
        <w:rPr>
          <w:noProof/>
          <w:lang w:val="es-GT" w:eastAsia="es-GT"/>
        </w:rPr>
        <w:t>Conclusiones</w:t>
      </w:r>
    </w:p>
    <w:p w:rsidR="00C87E66" w:rsidRDefault="00C87E66" w:rsidP="00C87E66">
      <w:pPr>
        <w:pStyle w:val="Textoindependiente"/>
        <w:ind w:firstLine="0"/>
        <w:rPr>
          <w:noProof/>
          <w:lang w:val="es-GT" w:eastAsia="es-GT"/>
        </w:rPr>
      </w:pPr>
    </w:p>
    <w:p w:rsidR="00C87E66" w:rsidRDefault="00C87E66" w:rsidP="00C87E66">
      <w:pPr>
        <w:pStyle w:val="Textoindependiente"/>
        <w:numPr>
          <w:ilvl w:val="0"/>
          <w:numId w:val="23"/>
        </w:numPr>
        <w:rPr>
          <w:noProof/>
          <w:lang w:val="es-GT" w:eastAsia="es-GT"/>
        </w:rPr>
      </w:pPr>
      <w:r>
        <w:rPr>
          <w:noProof/>
          <w:lang w:val="es-GT" w:eastAsia="es-GT"/>
        </w:rPr>
        <w:t>Los dispositivos de potencia ofrecen grandes ventajas sobre los dispositivos electromecanicos como bajo ruido, rapido switcheo, bajo consumo, accionamiento sin chispas, por lo que son sustitutos ideales para para el manejor de altas potencias.</w:t>
      </w:r>
    </w:p>
    <w:p w:rsidR="00C87E66" w:rsidRDefault="00C87E66" w:rsidP="00C87E66">
      <w:pPr>
        <w:pStyle w:val="Textoindependiente"/>
        <w:ind w:left="720" w:firstLine="0"/>
        <w:rPr>
          <w:noProof/>
          <w:lang w:val="es-GT" w:eastAsia="es-GT"/>
        </w:rPr>
      </w:pPr>
    </w:p>
    <w:p w:rsidR="00C87E66" w:rsidRDefault="00C87E66" w:rsidP="00C87E66">
      <w:pPr>
        <w:pStyle w:val="Textoindependiente"/>
        <w:numPr>
          <w:ilvl w:val="0"/>
          <w:numId w:val="23"/>
        </w:numPr>
        <w:rPr>
          <w:noProof/>
          <w:lang w:val="es-GT" w:eastAsia="es-GT"/>
        </w:rPr>
      </w:pPr>
      <w:r>
        <w:rPr>
          <w:noProof/>
          <w:lang w:val="es-GT" w:eastAsia="es-GT"/>
        </w:rPr>
        <w:t>El Triac permite el control de la potencia de cargas de corriente alterna, mediante el control analogico o digital del angulo de disparo del mismo. Tambien presenta funciones de inversion de giro para motores y regeneracion de energia a fuente según el angulo de disparo controlado.</w:t>
      </w:r>
    </w:p>
    <w:p w:rsidR="00C87E66" w:rsidRDefault="00C87E66" w:rsidP="00C87E66">
      <w:pPr>
        <w:pStyle w:val="Prrafodelista"/>
        <w:rPr>
          <w:noProof/>
          <w:lang w:val="es-GT" w:eastAsia="es-GT"/>
        </w:rPr>
      </w:pPr>
    </w:p>
    <w:p w:rsidR="00C87E66" w:rsidRDefault="00C87E66" w:rsidP="00C87E66">
      <w:pPr>
        <w:pStyle w:val="Textoindependiente"/>
        <w:numPr>
          <w:ilvl w:val="0"/>
          <w:numId w:val="23"/>
        </w:numPr>
        <w:rPr>
          <w:noProof/>
          <w:lang w:val="es-GT" w:eastAsia="es-GT"/>
        </w:rPr>
      </w:pPr>
      <w:r>
        <w:rPr>
          <w:noProof/>
          <w:lang w:val="es-GT" w:eastAsia="es-GT"/>
        </w:rPr>
        <w:t>Los semiconductores de potencia ofrecen la ventaja de que pueden ser controlados desde dispositvos de baja potencia por medio de optoacopladores y diacs</w:t>
      </w:r>
      <w:r w:rsidR="00492981">
        <w:rPr>
          <w:noProof/>
          <w:lang w:val="es-GT" w:eastAsia="es-GT"/>
        </w:rPr>
        <w:t>.</w:t>
      </w:r>
    </w:p>
    <w:p w:rsidR="00492981" w:rsidRDefault="00492981" w:rsidP="00492981">
      <w:pPr>
        <w:pStyle w:val="Prrafodelista"/>
        <w:rPr>
          <w:noProof/>
          <w:lang w:val="es-GT" w:eastAsia="es-GT"/>
        </w:rPr>
      </w:pPr>
    </w:p>
    <w:p w:rsidR="00492981" w:rsidRDefault="00492981" w:rsidP="00492981">
      <w:pPr>
        <w:pStyle w:val="Textoindependiente"/>
        <w:ind w:left="720" w:firstLine="0"/>
        <w:rPr>
          <w:noProof/>
          <w:lang w:val="es-GT" w:eastAsia="es-GT"/>
        </w:rPr>
      </w:pPr>
    </w:p>
    <w:p w:rsidR="00C87E66" w:rsidRDefault="00492981" w:rsidP="00C87E66">
      <w:pPr>
        <w:pStyle w:val="Textoindependiente"/>
        <w:numPr>
          <w:ilvl w:val="0"/>
          <w:numId w:val="23"/>
        </w:numPr>
        <w:rPr>
          <w:noProof/>
          <w:lang w:val="es-GT" w:eastAsia="es-GT"/>
        </w:rPr>
      </w:pPr>
      <w:r>
        <w:rPr>
          <w:noProof/>
          <w:lang w:val="es-GT" w:eastAsia="es-GT"/>
        </w:rPr>
        <w:t>La implementacion de sistemas de control inalambricos aumenta las posibilidades de uso y control de los sistemas de potencia de manera remota asi como amplía las posibilidades de la monitorizacion del funcionamiento de los mismos de acuerdo a las tendencias y necesidades actuales.</w:t>
      </w:r>
    </w:p>
    <w:p w:rsidR="00C87E66" w:rsidRDefault="00C87E66" w:rsidP="00C87E66">
      <w:pPr>
        <w:pStyle w:val="Textoindependiente"/>
        <w:rPr>
          <w:noProof/>
          <w:lang w:val="es-GT" w:eastAsia="es-GT"/>
        </w:rPr>
      </w:pPr>
    </w:p>
    <w:p w:rsidR="00492981" w:rsidRDefault="00492981" w:rsidP="00492981">
      <w:pPr>
        <w:pStyle w:val="Textoindependiente"/>
        <w:jc w:val="center"/>
        <w:rPr>
          <w:noProof/>
          <w:lang w:val="es-GT" w:eastAsia="es-GT"/>
        </w:rPr>
      </w:pPr>
      <w:r>
        <w:rPr>
          <w:noProof/>
          <w:lang w:val="es-GT" w:eastAsia="es-GT"/>
        </w:rPr>
        <w:t>ANEXOS</w:t>
      </w:r>
    </w:p>
    <w:p w:rsidR="00492981" w:rsidRDefault="00492981" w:rsidP="00492981">
      <w:pPr>
        <w:pStyle w:val="Textoindependiente"/>
        <w:jc w:val="center"/>
        <w:rPr>
          <w:noProof/>
          <w:lang w:val="es-GT" w:eastAsia="es-GT"/>
        </w:rPr>
      </w:pPr>
    </w:p>
    <w:p w:rsidR="00492981" w:rsidRDefault="005C438C" w:rsidP="005C438C">
      <w:pPr>
        <w:pStyle w:val="Textoindependiente"/>
        <w:rPr>
          <w:noProof/>
          <w:lang w:val="es-GT" w:eastAsia="es-GT"/>
        </w:rPr>
      </w:pPr>
      <w:r>
        <w:rPr>
          <w:noProof/>
          <w:lang w:val="es-GT" w:eastAsia="es-GT"/>
        </w:rPr>
        <w:t>Codigo utilizado para el control del angulo de disparo por medio de la tarjeta de desarrollo MSP430G2553 de Texas Instruments.</w:t>
      </w:r>
    </w:p>
    <w:p w:rsidR="005C438C" w:rsidRDefault="005C438C" w:rsidP="005C438C">
      <w:pPr>
        <w:pStyle w:val="Textoindependiente"/>
        <w:rPr>
          <w:noProof/>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#include &lt;msp430g2553.h&gt;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//RGB PINS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unsigned short CURRENT_RGB;</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RED BIT0</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GREEN BIT1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BLUE BIT2</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//UART PINS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RX BIT1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TX BIT2</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unsigned char Data_Ready; //VARIABLE USED AS UART FLAG</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unsigned char Buffer[1];    //VARIABLE USED TO STORE A RECEIVED DATA</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RISING_EDGE BIT4</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#define PWMOut BIT6</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unsigned short CURRENT_TACCR1;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const int PWM_PERIOD = 8000;</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 xml:space="preserve"> * main.c</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lastRenderedPageBreak/>
        <w:t xml:space="preserve"> */</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ConfigWDT(void);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ConfigIO(void);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ConfigClock(void);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ConfigTimer(void);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Config_USCI_AS_UART(void);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int main(void) {</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ConfigWDT();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ConfigClock();</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ConfigIO();</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ConfigTimer();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Config_USCI_AS_UART();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_BIS_SR(GIE);     //Habilitamos las interrupciones generales. IMPORTANTE!!</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while(1){</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if (Data_Ready == 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switch (Buffer[0]){</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case 'H':{</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CURRENT_TACCR1 = 500; // 99% DUTY CYCLE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CURRENT_RGB = RED;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break;}</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case 'M':{</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CURRENT_TACCR1 = 4500; // MORE THAN 50% DUTY CYCLE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CURRENT_RGB = GREEN;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break;}</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case 'L':{</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CURRENT_TACCR1 = 6200; // 25% DUTY CYCLE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CURRENT_RGB = BLUE;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break;}</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case 'O':{</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CURRENT_TACCR1 = 1; // ALMOST 0% DUTY CYCLE, DEVICE OFF!</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CURRENT_RGB = 0x00;</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break;}</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//default: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//TACCR1 = CURRENT_TACCR1;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 //SWITCH</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Data_Ready = 0; //DATA RECEIVED, COME BACK TO WHILE(1) AND WAIT FOR ANOTHER INTERRUPT.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 IF</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TACCR1 = CURRENT_TACCR1;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P2OUT = CURRENT_RGB;</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 //while(1)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ConfigWDT(void){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WDTCTL = WDTPW | WDTHOLD;</w:t>
      </w:r>
      <w:r w:rsidRPr="007C35C5">
        <w:rPr>
          <w:rFonts w:ascii="Lucida Console" w:hAnsi="Lucida Console"/>
          <w:noProof/>
          <w:sz w:val="10"/>
          <w:szCs w:val="10"/>
          <w:lang w:val="es-GT" w:eastAsia="es-GT"/>
        </w:rPr>
        <w:tab/>
        <w:t>// Stop watchdog timer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ConfigIO(void){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//P2.x CONFIG</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P2DIR |= (RED | GREEN | BLUE); //AS OUTPUTS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P2SEL &amp;= ~(RED | GREEN | BLUE);  //AS I/O FUNCTION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P2SEL2 &amp;= ~(RED | GREEN | BLUE); //AS I/O FUNCTION</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//BUTTON CONFIG ROUTINE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P1DIR &amp;= ~RISING_EDGE; //P1.4 AS INPUT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P1DIR |= PWMOut; //P1.6 AS OUTPUT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P1SEL &amp;= ~RISING_EDGE; //P1.4 AS I/O FUNCTION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P1SEL |= PWMOut | RX | TX;</w:t>
      </w:r>
      <w:r w:rsidRPr="007C35C5">
        <w:rPr>
          <w:rFonts w:ascii="Lucida Console" w:hAnsi="Lucida Console"/>
          <w:noProof/>
          <w:sz w:val="10"/>
          <w:szCs w:val="10"/>
          <w:lang w:val="es-GT" w:eastAsia="es-GT"/>
        </w:rPr>
        <w:tab/>
        <w:t>// P1.6 AS TA0.1 | P1.1 AS UCA0RXD | P1.2 AS UCA0TXD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P1SEL2 |= RX | TX;  //P1.1 AS UCA0RXD | P1.2 AS UCA0TXD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P1SEL2 &amp;= ~(RISING_EDGE | PWMOut) ;//P1.4 AS I/O FUNCTION | P1.6 AS TA0.1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P1REN |= RISING_EDGE; //PULL UP/DOWN RESISTOR ENABLED FOR P1.4</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P1OUT &amp;= ~(RISING_EDGE | PWMOut); //P1.4 IS PULLED DOWN  ; BIT = 0: THE PIN IS PULLED DOWN ; BIT = 1: THE PIN IS PULLED UP</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//BUTTON INTERRUPT CONFIG</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P1IES &amp;= ~RISING_EDGE;  //P1.4 INTERRUPT EDGE IN A LOW TO HIGH TRANSITION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P1IFG &amp;= ~RISING_EDGE;  //NO INTERRUPT IS PENDING</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P1IE  |=  RISING_EDGE;  //P1.4 INTERRUPT ENABLED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ConfigClock(void){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if(CALBC1_1MHZ == 0xFF || CALDCO_1MHZ == 0xFF){</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P1OUT = BIT0;</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while(1);</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BCSCTL1 = CALBC1_1MHZ;</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DCOCTL  = CALDCO_1MHZ;</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ConfigTimer(void){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TACCR0 = PWM_PERIOD; // PERIOD OF 8ms OR LESS TO CONTROL TRIAC'S GATE.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TACCR1 = 1; // 1% PWM DUTY CYCLE AS INITIAL VALUE.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TACTL |= TASSEL_2 | ID_0 | MC_1 ; //SMCLK AS CLOCK SOURCE | CLOCK DIVIDER PER 1 | COUNT MOD: UP MODE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TACTL |= TAIE; //TA INTERRUPT ENABLED | NO INTERRUPT PENDING</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void Config_USCI_AS_UART(void){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UCA0CTL1 |= (UCSWRST + UCSSEL_2); //1)SET USCWRST AND CLOCK SOURCE</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//STEPS 2-3</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//SELECTING BAUD RATE (SEE TABLE 15-4. COMMONLY USED BAUD RATES, SETTING, AND ERRORS, UCOS16=0) ON PAGE 424 DATASHEET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//IN THIS CASE WE USE THE CONFIGURATION AS CLOCK SOURCE 1MHZ. AND A BAUDRATE OF 9600KBPS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lastRenderedPageBreak/>
        <w:tab/>
        <w:t>UCA0BR0 = 104;</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UCA0BR1 = 0;    //THIS IS ZERO AS A RESULT OF THE VALUE ON UCA0BR0 STILL IS A VALUE BETWEEN 0 AND 255 (8_BITS)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//THIS VALUE MUST BE DIFFERENT IF THIS IS A NUMBER GREATER THAN 256. (16_BIT VALUE).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//(IN A NUTSHELL THIS IS AN EXTENSION FOR A 16_BIT VALUE, IF EXIST)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UCA0MCTL = UCBRS_1; //THIS VALUE MUST BE SET, AS LONG AS WE HAVE A CLOCK SOURCE OF 1_MHZ.</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//4) CLEARING UCSWRST BY SOFTWARE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UCA0CTL1 &amp;= ~(UCSWRST);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//5) ENABLE INTERRUPTS</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IE2 |= UCA0RXIE;  //RX INTERRUPT ENABLED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IFG2 &amp;= ~(UCA0RXIFG);  //NO INTERRUPT PENDING</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 //END Config_USCI_AS_UART(void)</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//PORT1 INTERRUPT SERVICE ROUTINE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#pragma vector = PORT1_VECTOR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__interrupt void P1_ISR(void){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TAR = 0; //AN INTERRUPT ON P1.x WILL LEAD TO RESET THE COUNTER REGISTER.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 xml:space="preserve"> switch(P1IFG &amp; RISING_EDGE) {</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 xml:space="preserve"> case RISING_EDGE:</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P1IFG &amp;= ~RISING_EDGE; //INTERRUPT FLAG ON P1.4 CLEARED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TACCTL1 = OUTMOD_0; //SET TA0.1 TO OUTPUT MODE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TACCTL1 &amp;= ~OUT;  //SET TA0.1 LOW</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TACCTL1 = OUTMOD_1; // RESET AT CCR0 = 0 AND SETS AT VALUE ON TACCR1</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return;</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default: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P1IFG = 0x00; //NO INTERRUPTS PENDING, BACK TO MAIN();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return;</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//TIMER ISR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#pragma vector = TIMER0_A1_VECTOR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__interrupt void TA0_Rollover_ISR(void){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switch(TAIV){ //TIMER_A INTERRUPT VECTOR VALUE TAIV. FOR MORE INFO. SEE PAG 373 OF uC DATASHEET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case(0x0A): //WHEN AN OVERFLOW AT UP MODE OCCOURS EXECUTE THE CODE BELOW</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TACTL &amp;= ~TAIFG;</w:t>
      </w:r>
      <w:r w:rsidRPr="007C35C5">
        <w:rPr>
          <w:rFonts w:ascii="Lucida Console" w:hAnsi="Lucida Console"/>
          <w:noProof/>
          <w:sz w:val="10"/>
          <w:szCs w:val="10"/>
          <w:lang w:val="es-GT" w:eastAsia="es-GT"/>
        </w:rPr>
        <w:tab/>
        <w:t>//TAIFG CLEARED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TACCTL1 = OUTMOD_0; //SET TA0.1 TO OUTPUT MODE</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TACCTL1 &amp;= ~OUT;</w:t>
      </w:r>
      <w:r w:rsidRPr="007C35C5">
        <w:rPr>
          <w:rFonts w:ascii="Lucida Console" w:hAnsi="Lucida Console"/>
          <w:noProof/>
          <w:sz w:val="10"/>
          <w:szCs w:val="10"/>
          <w:lang w:val="es-GT" w:eastAsia="es-GT"/>
        </w:rPr>
        <w:tab/>
        <w:t>//SET TA0.1 LOW</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TACTL |= MC_0;</w:t>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//TIMER HALTED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TAR = 0;</w:t>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//RESET COUNTER REGISTER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//TACCR1 = 0;</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return;</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default: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TACTL &amp;= ~TAIFG; //NO INTERRUPTS PENDING,  COME BACK TO MAIN();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return;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w:t>
      </w:r>
    </w:p>
    <w:p w:rsidR="005C438C" w:rsidRPr="007C35C5" w:rsidRDefault="005C438C" w:rsidP="005C438C">
      <w:pPr>
        <w:pStyle w:val="Textoindependiente"/>
        <w:rPr>
          <w:rFonts w:ascii="Lucida Console" w:hAnsi="Lucida Console"/>
          <w:noProof/>
          <w:sz w:val="10"/>
          <w:szCs w:val="10"/>
          <w:lang w:val="es-GT" w:eastAsia="es-GT"/>
        </w:rPr>
      </w:pP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//USCIAB0RX ISR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#pragma vector = USCIAB0RX_VECTOR</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__interrupt void USCI0RX_ISR(void){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Buffer[0] = UCA0RXBUF; //STORE THE VALUE RECEIVED (EACH DATA RECEIVED WILL TRIGGER AN INTERRUPT)</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Data_Ready = 1;</w:t>
      </w: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 THE DATA RECEIVED IS READY TO BE READ</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r>
      <w:r w:rsidRPr="007C35C5">
        <w:rPr>
          <w:rFonts w:ascii="Lucida Console" w:hAnsi="Lucida Console"/>
          <w:noProof/>
          <w:sz w:val="10"/>
          <w:szCs w:val="10"/>
          <w:lang w:val="es-GT" w:eastAsia="es-GT"/>
        </w:rPr>
        <w:tab/>
        <w:t>IFG2 &amp;= ~(UCA0RXIFG); //NO INTERRUPT IS PENDING, BACK TO MAIN();</w:t>
      </w:r>
    </w:p>
    <w:p w:rsidR="005C438C" w:rsidRPr="007C35C5" w:rsidRDefault="005C438C" w:rsidP="005C438C">
      <w:pPr>
        <w:pStyle w:val="Textoindependiente"/>
        <w:rPr>
          <w:rFonts w:ascii="Lucida Console" w:hAnsi="Lucida Console"/>
          <w:noProof/>
          <w:sz w:val="10"/>
          <w:szCs w:val="10"/>
          <w:lang w:val="es-GT" w:eastAsia="es-GT"/>
        </w:rPr>
      </w:pPr>
      <w:r w:rsidRPr="007C35C5">
        <w:rPr>
          <w:rFonts w:ascii="Lucida Console" w:hAnsi="Lucida Console"/>
          <w:noProof/>
          <w:sz w:val="10"/>
          <w:szCs w:val="10"/>
          <w:lang w:val="es-GT" w:eastAsia="es-GT"/>
        </w:rPr>
        <w:tab/>
        <w:t>}</w:t>
      </w:r>
    </w:p>
    <w:p w:rsidR="005C438C" w:rsidRDefault="005C438C" w:rsidP="005C438C">
      <w:pPr>
        <w:pStyle w:val="Textoindependiente"/>
        <w:rPr>
          <w:noProof/>
          <w:lang w:val="es-GT" w:eastAsia="es-GT"/>
        </w:rPr>
      </w:pPr>
    </w:p>
    <w:p w:rsidR="007C35C5" w:rsidRDefault="007C35C5">
      <w:pPr>
        <w:suppressAutoHyphens w:val="0"/>
        <w:jc w:val="left"/>
        <w:rPr>
          <w:b/>
          <w:noProof/>
          <w:spacing w:val="-1"/>
          <w:lang w:val="es-GT" w:eastAsia="es-GT"/>
        </w:rPr>
      </w:pPr>
      <w:r>
        <w:rPr>
          <w:b/>
          <w:noProof/>
          <w:lang w:val="es-GT" w:eastAsia="es-GT"/>
        </w:rPr>
        <w:br w:type="page"/>
      </w:r>
    </w:p>
    <w:p w:rsidR="005C438C" w:rsidRPr="007C35C5" w:rsidRDefault="00BE474A" w:rsidP="005C438C">
      <w:pPr>
        <w:pStyle w:val="Textoindependiente"/>
        <w:rPr>
          <w:b/>
          <w:noProof/>
          <w:lang w:val="es-GT" w:eastAsia="es-GT"/>
        </w:rPr>
      </w:pPr>
      <w:r w:rsidRPr="007C35C5">
        <w:rPr>
          <w:b/>
          <w:noProof/>
          <w:lang w:val="es-GT" w:eastAsia="es-GT"/>
        </w:rPr>
        <w:lastRenderedPageBreak/>
        <w:t>CODIGO DE APP INVENTOR DE LA APLICACIÓN PARA ANDROID</w:t>
      </w:r>
    </w:p>
    <w:p w:rsidR="00BE474A" w:rsidRDefault="00BE474A" w:rsidP="005C438C">
      <w:pPr>
        <w:pStyle w:val="Textoindependiente"/>
        <w:rPr>
          <w:noProof/>
          <w:lang w:val="es-GT" w:eastAsia="es-GT"/>
        </w:rPr>
      </w:pPr>
    </w:p>
    <w:p w:rsidR="00BE474A" w:rsidRDefault="00BE474A" w:rsidP="00BE474A">
      <w:pPr>
        <w:pStyle w:val="Textoindependiente"/>
        <w:jc w:val="right"/>
        <w:rPr>
          <w:noProof/>
          <w:lang w:val="es-GT" w:eastAsia="es-GT"/>
        </w:rPr>
      </w:pPr>
      <w:r>
        <w:rPr>
          <w:noProof/>
          <w:lang w:val="es-ES" w:eastAsia="es-ES"/>
        </w:rPr>
        <w:drawing>
          <wp:inline distT="0" distB="0" distL="0" distR="0">
            <wp:extent cx="3086100" cy="1188720"/>
            <wp:effectExtent l="0" t="0" r="0" b="0"/>
            <wp:docPr id="5" name="Imagen 5" descr="C:\Users\ALEXANDER\ELECTRONICA\E4\LABORATORIO\PROYECTO\Proyecto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ELECTRONICA\E4\LABORATORIO\PROYECTO\ProyectoF\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188720"/>
                    </a:xfrm>
                    <a:prstGeom prst="rect">
                      <a:avLst/>
                    </a:prstGeom>
                    <a:noFill/>
                    <a:ln>
                      <a:noFill/>
                    </a:ln>
                  </pic:spPr>
                </pic:pic>
              </a:graphicData>
            </a:graphic>
          </wp:inline>
        </w:drawing>
      </w:r>
      <w:r>
        <w:rPr>
          <w:noProof/>
          <w:lang w:val="es-ES" w:eastAsia="es-ES"/>
        </w:rPr>
        <w:drawing>
          <wp:inline distT="0" distB="0" distL="0" distR="0">
            <wp:extent cx="3093720" cy="1767840"/>
            <wp:effectExtent l="0" t="0" r="0" b="0"/>
            <wp:docPr id="6" name="Imagen 6" descr="C:\Users\ALEXANDER\ELECTRONICA\E4\LABORATORIO\PROYECTO\Proyecto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ELECTRONICA\E4\LABORATORIO\PROYECTO\ProyectoF\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3720" cy="1767840"/>
                    </a:xfrm>
                    <a:prstGeom prst="rect">
                      <a:avLst/>
                    </a:prstGeom>
                    <a:noFill/>
                    <a:ln>
                      <a:noFill/>
                    </a:ln>
                  </pic:spPr>
                </pic:pic>
              </a:graphicData>
            </a:graphic>
          </wp:inline>
        </w:drawing>
      </w:r>
      <w:r>
        <w:rPr>
          <w:noProof/>
          <w:lang w:val="es-ES" w:eastAsia="es-ES"/>
        </w:rPr>
        <w:drawing>
          <wp:inline distT="0" distB="0" distL="0" distR="0">
            <wp:extent cx="3093720" cy="1737360"/>
            <wp:effectExtent l="0" t="0" r="0" b="0"/>
            <wp:docPr id="7" name="Imagen 7" descr="C:\Users\ALEXANDER\ELECTRONICA\E4\LABORATORIO\PROYECTO\Proyecto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ELECTRONICA\E4\LABORATORIO\PROYECTO\ProyectoF\3.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3720" cy="1737360"/>
                    </a:xfrm>
                    <a:prstGeom prst="rect">
                      <a:avLst/>
                    </a:prstGeom>
                    <a:noFill/>
                    <a:ln>
                      <a:noFill/>
                    </a:ln>
                  </pic:spPr>
                </pic:pic>
              </a:graphicData>
            </a:graphic>
          </wp:inline>
        </w:drawing>
      </w:r>
      <w:r>
        <w:rPr>
          <w:noProof/>
          <w:lang w:val="es-ES" w:eastAsia="es-ES"/>
        </w:rPr>
        <w:drawing>
          <wp:inline distT="0" distB="0" distL="0" distR="0">
            <wp:extent cx="3086100" cy="1531620"/>
            <wp:effectExtent l="0" t="0" r="0" b="0"/>
            <wp:docPr id="8" name="Imagen 8" descr="C:\Users\ALEXANDER\ELECTRONICA\E4\LABORATORIO\PROYECTO\Proyecto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ELECTRONICA\E4\LABORATORIO\PROYECTO\ProyectoF\4.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531620"/>
                    </a:xfrm>
                    <a:prstGeom prst="rect">
                      <a:avLst/>
                    </a:prstGeom>
                    <a:noFill/>
                    <a:ln>
                      <a:noFill/>
                    </a:ln>
                  </pic:spPr>
                </pic:pic>
              </a:graphicData>
            </a:graphic>
          </wp:inline>
        </w:drawing>
      </w:r>
    </w:p>
    <w:p w:rsidR="00BE474A" w:rsidRDefault="00BE474A" w:rsidP="00BE474A">
      <w:pPr>
        <w:pStyle w:val="Textoindependiente"/>
        <w:rPr>
          <w:noProof/>
          <w:lang w:val="es-GT" w:eastAsia="es-GT"/>
        </w:rPr>
      </w:pPr>
    </w:p>
    <w:p w:rsidR="00BE474A" w:rsidRDefault="00BE474A" w:rsidP="00BE474A">
      <w:pPr>
        <w:pStyle w:val="Textoindependiente"/>
        <w:rPr>
          <w:noProof/>
          <w:lang w:val="es-GT" w:eastAsia="es-GT"/>
        </w:rPr>
      </w:pPr>
      <w:r>
        <w:rPr>
          <w:noProof/>
          <w:lang w:val="es-GT" w:eastAsia="es-GT"/>
        </w:rPr>
        <w:t>VENTANAS DE LA APLICACIÓN PARA ANDROID</w:t>
      </w:r>
    </w:p>
    <w:p w:rsidR="00BE474A" w:rsidRDefault="00BE474A" w:rsidP="00BE474A">
      <w:pPr>
        <w:pStyle w:val="Textoindependiente"/>
        <w:rPr>
          <w:noProof/>
          <w:lang w:val="es-GT" w:eastAsia="es-GT"/>
        </w:rPr>
      </w:pPr>
    </w:p>
    <w:p w:rsidR="00BE474A" w:rsidRDefault="00BE474A" w:rsidP="00BE474A">
      <w:pPr>
        <w:pStyle w:val="Textoindependiente"/>
        <w:rPr>
          <w:noProof/>
          <w:lang w:val="es-GT" w:eastAsia="es-GT"/>
        </w:rPr>
      </w:pPr>
      <w:r>
        <w:rPr>
          <w:noProof/>
          <w:lang w:val="es-ES" w:eastAsia="es-ES"/>
        </w:rPr>
        <w:lastRenderedPageBreak/>
        <w:drawing>
          <wp:inline distT="0" distB="0" distL="0" distR="0">
            <wp:extent cx="1512794" cy="1905000"/>
            <wp:effectExtent l="0" t="0" r="0" b="0"/>
            <wp:docPr id="9" name="Imagen 9" descr="C:\Users\ALEXANDER\ELECTRONICA\E4\LABORATORIO\PROYECTO\ProyectoF\pantalla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ER\ELECTRONICA\E4\LABORATORIO\PROYECTO\ProyectoF\pantalla principal.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2794" cy="1905000"/>
                    </a:xfrm>
                    <a:prstGeom prst="rect">
                      <a:avLst/>
                    </a:prstGeom>
                    <a:noFill/>
                    <a:ln>
                      <a:noFill/>
                    </a:ln>
                  </pic:spPr>
                </pic:pic>
              </a:graphicData>
            </a:graphic>
          </wp:inline>
        </w:drawing>
      </w:r>
      <w:bookmarkStart w:id="0" w:name="_GoBack"/>
      <w:bookmarkEnd w:id="0"/>
    </w:p>
    <w:p w:rsidR="00BE474A" w:rsidRDefault="00BE474A" w:rsidP="00BE474A">
      <w:pPr>
        <w:pStyle w:val="Textoindependiente"/>
        <w:jc w:val="left"/>
        <w:rPr>
          <w:noProof/>
          <w:lang w:val="es-GT" w:eastAsia="es-GT"/>
        </w:rPr>
      </w:pPr>
      <w:r>
        <w:rPr>
          <w:noProof/>
          <w:lang w:val="es-ES" w:eastAsia="es-ES"/>
        </w:rPr>
        <w:drawing>
          <wp:inline distT="0" distB="0" distL="0" distR="0">
            <wp:extent cx="1424940" cy="1881062"/>
            <wp:effectExtent l="0" t="0" r="0" b="0"/>
            <wp:docPr id="10" name="Imagen 10" descr="C:\Users\ALEXANDER\ELECTRONICA\E4\LABORATORIO\PROYECTO\ProyectoF\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ELECTRONICA\E4\LABORATORIO\PROYECTO\ProyectoF\about.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4940" cy="1881062"/>
                    </a:xfrm>
                    <a:prstGeom prst="rect">
                      <a:avLst/>
                    </a:prstGeom>
                    <a:noFill/>
                    <a:ln>
                      <a:noFill/>
                    </a:ln>
                  </pic:spPr>
                </pic:pic>
              </a:graphicData>
            </a:graphic>
          </wp:inline>
        </w:drawing>
      </w:r>
    </w:p>
    <w:p w:rsidR="00BE474A" w:rsidRPr="006165C9" w:rsidRDefault="00BE474A" w:rsidP="00BE474A">
      <w:pPr>
        <w:pStyle w:val="Textoindependiente"/>
        <w:jc w:val="left"/>
        <w:rPr>
          <w:noProof/>
          <w:lang w:val="es-GT" w:eastAsia="es-GT"/>
        </w:rPr>
      </w:pPr>
      <w:r>
        <w:rPr>
          <w:noProof/>
          <w:lang w:val="es-ES" w:eastAsia="es-ES"/>
        </w:rPr>
        <w:drawing>
          <wp:inline distT="0" distB="0" distL="0" distR="0">
            <wp:extent cx="1528789" cy="2057400"/>
            <wp:effectExtent l="0" t="0" r="0" b="0"/>
            <wp:docPr id="11" name="Imagen 11" descr="C:\Users\ALEXANDER\ELECTRONICA\E4\LABORATORIO\PROYECTO\ProyectoF\cont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ER\ELECTRONICA\E4\LABORATORIO\PROYECTO\ProyectoF\controles.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8789" cy="2057400"/>
                    </a:xfrm>
                    <a:prstGeom prst="rect">
                      <a:avLst/>
                    </a:prstGeom>
                    <a:noFill/>
                    <a:ln>
                      <a:noFill/>
                    </a:ln>
                  </pic:spPr>
                </pic:pic>
              </a:graphicData>
            </a:graphic>
          </wp:inline>
        </w:drawing>
      </w:r>
    </w:p>
    <w:sectPr w:rsidR="00BE474A" w:rsidRPr="006165C9" w:rsidSect="00C642C0">
      <w:type w:val="continuous"/>
      <w:pgSz w:w="12240" w:h="15840"/>
      <w:pgMar w:top="1080" w:right="893" w:bottom="1440" w:left="893"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nsid w:val="0E191A69"/>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nsid w:val="1A143131"/>
    <w:multiLevelType w:val="hybridMultilevel"/>
    <w:tmpl w:val="BAE0C3CA"/>
    <w:lvl w:ilvl="0" w:tplc="100A0001">
      <w:start w:val="1"/>
      <w:numFmt w:val="bullet"/>
      <w:lvlText w:val=""/>
      <w:lvlJc w:val="left"/>
      <w:pPr>
        <w:ind w:left="1008" w:hanging="360"/>
      </w:pPr>
      <w:rPr>
        <w:rFonts w:ascii="Symbol" w:hAnsi="Symbol" w:hint="default"/>
      </w:rPr>
    </w:lvl>
    <w:lvl w:ilvl="1" w:tplc="100A0003" w:tentative="1">
      <w:start w:val="1"/>
      <w:numFmt w:val="bullet"/>
      <w:lvlText w:val="o"/>
      <w:lvlJc w:val="left"/>
      <w:pPr>
        <w:ind w:left="1728" w:hanging="360"/>
      </w:pPr>
      <w:rPr>
        <w:rFonts w:ascii="Courier New" w:hAnsi="Courier New" w:cs="Courier New" w:hint="default"/>
      </w:rPr>
    </w:lvl>
    <w:lvl w:ilvl="2" w:tplc="100A0005" w:tentative="1">
      <w:start w:val="1"/>
      <w:numFmt w:val="bullet"/>
      <w:lvlText w:val=""/>
      <w:lvlJc w:val="left"/>
      <w:pPr>
        <w:ind w:left="2448" w:hanging="360"/>
      </w:pPr>
      <w:rPr>
        <w:rFonts w:ascii="Wingdings" w:hAnsi="Wingdings" w:hint="default"/>
      </w:rPr>
    </w:lvl>
    <w:lvl w:ilvl="3" w:tplc="100A0001" w:tentative="1">
      <w:start w:val="1"/>
      <w:numFmt w:val="bullet"/>
      <w:lvlText w:val=""/>
      <w:lvlJc w:val="left"/>
      <w:pPr>
        <w:ind w:left="3168" w:hanging="360"/>
      </w:pPr>
      <w:rPr>
        <w:rFonts w:ascii="Symbol" w:hAnsi="Symbol" w:hint="default"/>
      </w:rPr>
    </w:lvl>
    <w:lvl w:ilvl="4" w:tplc="100A0003" w:tentative="1">
      <w:start w:val="1"/>
      <w:numFmt w:val="bullet"/>
      <w:lvlText w:val="o"/>
      <w:lvlJc w:val="left"/>
      <w:pPr>
        <w:ind w:left="3888" w:hanging="360"/>
      </w:pPr>
      <w:rPr>
        <w:rFonts w:ascii="Courier New" w:hAnsi="Courier New" w:cs="Courier New" w:hint="default"/>
      </w:rPr>
    </w:lvl>
    <w:lvl w:ilvl="5" w:tplc="100A0005" w:tentative="1">
      <w:start w:val="1"/>
      <w:numFmt w:val="bullet"/>
      <w:lvlText w:val=""/>
      <w:lvlJc w:val="left"/>
      <w:pPr>
        <w:ind w:left="4608" w:hanging="360"/>
      </w:pPr>
      <w:rPr>
        <w:rFonts w:ascii="Wingdings" w:hAnsi="Wingdings" w:hint="default"/>
      </w:rPr>
    </w:lvl>
    <w:lvl w:ilvl="6" w:tplc="100A0001" w:tentative="1">
      <w:start w:val="1"/>
      <w:numFmt w:val="bullet"/>
      <w:lvlText w:val=""/>
      <w:lvlJc w:val="left"/>
      <w:pPr>
        <w:ind w:left="5328" w:hanging="360"/>
      </w:pPr>
      <w:rPr>
        <w:rFonts w:ascii="Symbol" w:hAnsi="Symbol" w:hint="default"/>
      </w:rPr>
    </w:lvl>
    <w:lvl w:ilvl="7" w:tplc="100A0003" w:tentative="1">
      <w:start w:val="1"/>
      <w:numFmt w:val="bullet"/>
      <w:lvlText w:val="o"/>
      <w:lvlJc w:val="left"/>
      <w:pPr>
        <w:ind w:left="6048" w:hanging="360"/>
      </w:pPr>
      <w:rPr>
        <w:rFonts w:ascii="Courier New" w:hAnsi="Courier New" w:cs="Courier New" w:hint="default"/>
      </w:rPr>
    </w:lvl>
    <w:lvl w:ilvl="8" w:tplc="100A0005" w:tentative="1">
      <w:start w:val="1"/>
      <w:numFmt w:val="bullet"/>
      <w:lvlText w:val=""/>
      <w:lvlJc w:val="left"/>
      <w:pPr>
        <w:ind w:left="6768" w:hanging="360"/>
      </w:pPr>
      <w:rPr>
        <w:rFonts w:ascii="Wingdings" w:hAnsi="Wingdings" w:hint="default"/>
      </w:rPr>
    </w:lvl>
  </w:abstractNum>
  <w:abstractNum w:abstractNumId="8">
    <w:nsid w:val="1A33412E"/>
    <w:multiLevelType w:val="hybridMultilevel"/>
    <w:tmpl w:val="8AE60B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3BD770E6"/>
    <w:multiLevelType w:val="hybridMultilevel"/>
    <w:tmpl w:val="147A0F86"/>
    <w:lvl w:ilvl="0" w:tplc="100A0005">
      <w:start w:val="1"/>
      <w:numFmt w:val="bullet"/>
      <w:lvlText w:val=""/>
      <w:lvlJc w:val="left"/>
      <w:pPr>
        <w:ind w:left="1008" w:hanging="360"/>
      </w:pPr>
      <w:rPr>
        <w:rFonts w:ascii="Wingdings" w:hAnsi="Wingdings" w:hint="default"/>
      </w:rPr>
    </w:lvl>
    <w:lvl w:ilvl="1" w:tplc="100A0003" w:tentative="1">
      <w:start w:val="1"/>
      <w:numFmt w:val="bullet"/>
      <w:lvlText w:val="o"/>
      <w:lvlJc w:val="left"/>
      <w:pPr>
        <w:ind w:left="1728" w:hanging="360"/>
      </w:pPr>
      <w:rPr>
        <w:rFonts w:ascii="Courier New" w:hAnsi="Courier New" w:cs="Courier New" w:hint="default"/>
      </w:rPr>
    </w:lvl>
    <w:lvl w:ilvl="2" w:tplc="100A0005" w:tentative="1">
      <w:start w:val="1"/>
      <w:numFmt w:val="bullet"/>
      <w:lvlText w:val=""/>
      <w:lvlJc w:val="left"/>
      <w:pPr>
        <w:ind w:left="2448" w:hanging="360"/>
      </w:pPr>
      <w:rPr>
        <w:rFonts w:ascii="Wingdings" w:hAnsi="Wingdings" w:hint="default"/>
      </w:rPr>
    </w:lvl>
    <w:lvl w:ilvl="3" w:tplc="100A0001" w:tentative="1">
      <w:start w:val="1"/>
      <w:numFmt w:val="bullet"/>
      <w:lvlText w:val=""/>
      <w:lvlJc w:val="left"/>
      <w:pPr>
        <w:ind w:left="3168" w:hanging="360"/>
      </w:pPr>
      <w:rPr>
        <w:rFonts w:ascii="Symbol" w:hAnsi="Symbol" w:hint="default"/>
      </w:rPr>
    </w:lvl>
    <w:lvl w:ilvl="4" w:tplc="100A0003" w:tentative="1">
      <w:start w:val="1"/>
      <w:numFmt w:val="bullet"/>
      <w:lvlText w:val="o"/>
      <w:lvlJc w:val="left"/>
      <w:pPr>
        <w:ind w:left="3888" w:hanging="360"/>
      </w:pPr>
      <w:rPr>
        <w:rFonts w:ascii="Courier New" w:hAnsi="Courier New" w:cs="Courier New" w:hint="default"/>
      </w:rPr>
    </w:lvl>
    <w:lvl w:ilvl="5" w:tplc="100A0005" w:tentative="1">
      <w:start w:val="1"/>
      <w:numFmt w:val="bullet"/>
      <w:lvlText w:val=""/>
      <w:lvlJc w:val="left"/>
      <w:pPr>
        <w:ind w:left="4608" w:hanging="360"/>
      </w:pPr>
      <w:rPr>
        <w:rFonts w:ascii="Wingdings" w:hAnsi="Wingdings" w:hint="default"/>
      </w:rPr>
    </w:lvl>
    <w:lvl w:ilvl="6" w:tplc="100A0001" w:tentative="1">
      <w:start w:val="1"/>
      <w:numFmt w:val="bullet"/>
      <w:lvlText w:val=""/>
      <w:lvlJc w:val="left"/>
      <w:pPr>
        <w:ind w:left="5328" w:hanging="360"/>
      </w:pPr>
      <w:rPr>
        <w:rFonts w:ascii="Symbol" w:hAnsi="Symbol" w:hint="default"/>
      </w:rPr>
    </w:lvl>
    <w:lvl w:ilvl="7" w:tplc="100A0003" w:tentative="1">
      <w:start w:val="1"/>
      <w:numFmt w:val="bullet"/>
      <w:lvlText w:val="o"/>
      <w:lvlJc w:val="left"/>
      <w:pPr>
        <w:ind w:left="6048" w:hanging="360"/>
      </w:pPr>
      <w:rPr>
        <w:rFonts w:ascii="Courier New" w:hAnsi="Courier New" w:cs="Courier New" w:hint="default"/>
      </w:rPr>
    </w:lvl>
    <w:lvl w:ilvl="8" w:tplc="100A0005" w:tentative="1">
      <w:start w:val="1"/>
      <w:numFmt w:val="bullet"/>
      <w:lvlText w:val=""/>
      <w:lvlJc w:val="left"/>
      <w:pPr>
        <w:ind w:left="6768" w:hanging="360"/>
      </w:pPr>
      <w:rPr>
        <w:rFonts w:ascii="Wingdings" w:hAnsi="Wingdings" w:hint="default"/>
      </w:rPr>
    </w:lvl>
  </w:abstractNum>
  <w:abstractNum w:abstractNumId="10">
    <w:nsid w:val="3DDC4F0F"/>
    <w:multiLevelType w:val="hybridMultilevel"/>
    <w:tmpl w:val="6ACA52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3E4107CF"/>
    <w:multiLevelType w:val="hybridMultilevel"/>
    <w:tmpl w:val="CFD47FE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40815A6F"/>
    <w:multiLevelType w:val="hybridMultilevel"/>
    <w:tmpl w:val="51ACCE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4AD3562B"/>
    <w:multiLevelType w:val="hybridMultilevel"/>
    <w:tmpl w:val="CCF2E3E2"/>
    <w:lvl w:ilvl="0" w:tplc="100A0001">
      <w:start w:val="1"/>
      <w:numFmt w:val="bullet"/>
      <w:lvlText w:val=""/>
      <w:lvlJc w:val="left"/>
      <w:pPr>
        <w:ind w:left="1050" w:hanging="360"/>
      </w:pPr>
      <w:rPr>
        <w:rFonts w:ascii="Symbol" w:hAnsi="Symbol" w:hint="default"/>
      </w:rPr>
    </w:lvl>
    <w:lvl w:ilvl="1" w:tplc="100A0003" w:tentative="1">
      <w:start w:val="1"/>
      <w:numFmt w:val="bullet"/>
      <w:lvlText w:val="o"/>
      <w:lvlJc w:val="left"/>
      <w:pPr>
        <w:ind w:left="1770" w:hanging="360"/>
      </w:pPr>
      <w:rPr>
        <w:rFonts w:ascii="Courier New" w:hAnsi="Courier New" w:cs="Courier New" w:hint="default"/>
      </w:rPr>
    </w:lvl>
    <w:lvl w:ilvl="2" w:tplc="100A0005" w:tentative="1">
      <w:start w:val="1"/>
      <w:numFmt w:val="bullet"/>
      <w:lvlText w:val=""/>
      <w:lvlJc w:val="left"/>
      <w:pPr>
        <w:ind w:left="2490" w:hanging="360"/>
      </w:pPr>
      <w:rPr>
        <w:rFonts w:ascii="Wingdings" w:hAnsi="Wingdings" w:hint="default"/>
      </w:rPr>
    </w:lvl>
    <w:lvl w:ilvl="3" w:tplc="100A0001" w:tentative="1">
      <w:start w:val="1"/>
      <w:numFmt w:val="bullet"/>
      <w:lvlText w:val=""/>
      <w:lvlJc w:val="left"/>
      <w:pPr>
        <w:ind w:left="3210" w:hanging="360"/>
      </w:pPr>
      <w:rPr>
        <w:rFonts w:ascii="Symbol" w:hAnsi="Symbol" w:hint="default"/>
      </w:rPr>
    </w:lvl>
    <w:lvl w:ilvl="4" w:tplc="100A0003" w:tentative="1">
      <w:start w:val="1"/>
      <w:numFmt w:val="bullet"/>
      <w:lvlText w:val="o"/>
      <w:lvlJc w:val="left"/>
      <w:pPr>
        <w:ind w:left="3930" w:hanging="360"/>
      </w:pPr>
      <w:rPr>
        <w:rFonts w:ascii="Courier New" w:hAnsi="Courier New" w:cs="Courier New" w:hint="default"/>
      </w:rPr>
    </w:lvl>
    <w:lvl w:ilvl="5" w:tplc="100A0005" w:tentative="1">
      <w:start w:val="1"/>
      <w:numFmt w:val="bullet"/>
      <w:lvlText w:val=""/>
      <w:lvlJc w:val="left"/>
      <w:pPr>
        <w:ind w:left="4650" w:hanging="360"/>
      </w:pPr>
      <w:rPr>
        <w:rFonts w:ascii="Wingdings" w:hAnsi="Wingdings" w:hint="default"/>
      </w:rPr>
    </w:lvl>
    <w:lvl w:ilvl="6" w:tplc="100A0001" w:tentative="1">
      <w:start w:val="1"/>
      <w:numFmt w:val="bullet"/>
      <w:lvlText w:val=""/>
      <w:lvlJc w:val="left"/>
      <w:pPr>
        <w:ind w:left="5370" w:hanging="360"/>
      </w:pPr>
      <w:rPr>
        <w:rFonts w:ascii="Symbol" w:hAnsi="Symbol" w:hint="default"/>
      </w:rPr>
    </w:lvl>
    <w:lvl w:ilvl="7" w:tplc="100A0003" w:tentative="1">
      <w:start w:val="1"/>
      <w:numFmt w:val="bullet"/>
      <w:lvlText w:val="o"/>
      <w:lvlJc w:val="left"/>
      <w:pPr>
        <w:ind w:left="6090" w:hanging="360"/>
      </w:pPr>
      <w:rPr>
        <w:rFonts w:ascii="Courier New" w:hAnsi="Courier New" w:cs="Courier New" w:hint="default"/>
      </w:rPr>
    </w:lvl>
    <w:lvl w:ilvl="8" w:tplc="100A0005" w:tentative="1">
      <w:start w:val="1"/>
      <w:numFmt w:val="bullet"/>
      <w:lvlText w:val=""/>
      <w:lvlJc w:val="left"/>
      <w:pPr>
        <w:ind w:left="6810" w:hanging="360"/>
      </w:pPr>
      <w:rPr>
        <w:rFonts w:ascii="Wingdings" w:hAnsi="Wingdings" w:hint="default"/>
      </w:rPr>
    </w:lvl>
  </w:abstractNum>
  <w:abstractNum w:abstractNumId="14">
    <w:nsid w:val="56BC2EBA"/>
    <w:multiLevelType w:val="hybridMultilevel"/>
    <w:tmpl w:val="9044ED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5AAC3724"/>
    <w:multiLevelType w:val="hybridMultilevel"/>
    <w:tmpl w:val="49B29F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5E041A50"/>
    <w:multiLevelType w:val="hybridMultilevel"/>
    <w:tmpl w:val="433A54F6"/>
    <w:lvl w:ilvl="0" w:tplc="100A0001">
      <w:start w:val="1"/>
      <w:numFmt w:val="bullet"/>
      <w:lvlText w:val=""/>
      <w:lvlJc w:val="left"/>
      <w:pPr>
        <w:ind w:left="1008" w:hanging="360"/>
      </w:pPr>
      <w:rPr>
        <w:rFonts w:ascii="Symbol" w:hAnsi="Symbol" w:hint="default"/>
      </w:rPr>
    </w:lvl>
    <w:lvl w:ilvl="1" w:tplc="100A0003" w:tentative="1">
      <w:start w:val="1"/>
      <w:numFmt w:val="bullet"/>
      <w:lvlText w:val="o"/>
      <w:lvlJc w:val="left"/>
      <w:pPr>
        <w:ind w:left="1728" w:hanging="360"/>
      </w:pPr>
      <w:rPr>
        <w:rFonts w:ascii="Courier New" w:hAnsi="Courier New" w:cs="Courier New" w:hint="default"/>
      </w:rPr>
    </w:lvl>
    <w:lvl w:ilvl="2" w:tplc="100A0005" w:tentative="1">
      <w:start w:val="1"/>
      <w:numFmt w:val="bullet"/>
      <w:lvlText w:val=""/>
      <w:lvlJc w:val="left"/>
      <w:pPr>
        <w:ind w:left="2448" w:hanging="360"/>
      </w:pPr>
      <w:rPr>
        <w:rFonts w:ascii="Wingdings" w:hAnsi="Wingdings" w:hint="default"/>
      </w:rPr>
    </w:lvl>
    <w:lvl w:ilvl="3" w:tplc="100A0001" w:tentative="1">
      <w:start w:val="1"/>
      <w:numFmt w:val="bullet"/>
      <w:lvlText w:val=""/>
      <w:lvlJc w:val="left"/>
      <w:pPr>
        <w:ind w:left="3168" w:hanging="360"/>
      </w:pPr>
      <w:rPr>
        <w:rFonts w:ascii="Symbol" w:hAnsi="Symbol" w:hint="default"/>
      </w:rPr>
    </w:lvl>
    <w:lvl w:ilvl="4" w:tplc="100A0003" w:tentative="1">
      <w:start w:val="1"/>
      <w:numFmt w:val="bullet"/>
      <w:lvlText w:val="o"/>
      <w:lvlJc w:val="left"/>
      <w:pPr>
        <w:ind w:left="3888" w:hanging="360"/>
      </w:pPr>
      <w:rPr>
        <w:rFonts w:ascii="Courier New" w:hAnsi="Courier New" w:cs="Courier New" w:hint="default"/>
      </w:rPr>
    </w:lvl>
    <w:lvl w:ilvl="5" w:tplc="100A0005" w:tentative="1">
      <w:start w:val="1"/>
      <w:numFmt w:val="bullet"/>
      <w:lvlText w:val=""/>
      <w:lvlJc w:val="left"/>
      <w:pPr>
        <w:ind w:left="4608" w:hanging="360"/>
      </w:pPr>
      <w:rPr>
        <w:rFonts w:ascii="Wingdings" w:hAnsi="Wingdings" w:hint="default"/>
      </w:rPr>
    </w:lvl>
    <w:lvl w:ilvl="6" w:tplc="100A0001" w:tentative="1">
      <w:start w:val="1"/>
      <w:numFmt w:val="bullet"/>
      <w:lvlText w:val=""/>
      <w:lvlJc w:val="left"/>
      <w:pPr>
        <w:ind w:left="5328" w:hanging="360"/>
      </w:pPr>
      <w:rPr>
        <w:rFonts w:ascii="Symbol" w:hAnsi="Symbol" w:hint="default"/>
      </w:rPr>
    </w:lvl>
    <w:lvl w:ilvl="7" w:tplc="100A0003" w:tentative="1">
      <w:start w:val="1"/>
      <w:numFmt w:val="bullet"/>
      <w:lvlText w:val="o"/>
      <w:lvlJc w:val="left"/>
      <w:pPr>
        <w:ind w:left="6048" w:hanging="360"/>
      </w:pPr>
      <w:rPr>
        <w:rFonts w:ascii="Courier New" w:hAnsi="Courier New" w:cs="Courier New" w:hint="default"/>
      </w:rPr>
    </w:lvl>
    <w:lvl w:ilvl="8" w:tplc="100A0005" w:tentative="1">
      <w:start w:val="1"/>
      <w:numFmt w:val="bullet"/>
      <w:lvlText w:val=""/>
      <w:lvlJc w:val="left"/>
      <w:pPr>
        <w:ind w:left="6768" w:hanging="360"/>
      </w:pPr>
      <w:rPr>
        <w:rFonts w:ascii="Wingdings" w:hAnsi="Wingdings" w:hint="default"/>
      </w:rPr>
    </w:lvl>
  </w:abstractNum>
  <w:abstractNum w:abstractNumId="17">
    <w:nsid w:val="68363501"/>
    <w:multiLevelType w:val="multilevel"/>
    <w:tmpl w:val="C2783232"/>
    <w:lvl w:ilvl="0">
      <w:start w:val="1"/>
      <w:numFmt w:val="bullet"/>
      <w:lvlText w:val=""/>
      <w:lvlJc w:val="left"/>
      <w:pPr>
        <w:ind w:left="1080" w:hanging="360"/>
      </w:pPr>
      <w:rPr>
        <w:rFonts w:ascii="Symbol" w:hAnsi="Symbol" w:hint="default"/>
        <w:i w:val="0"/>
        <w:iCs w: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b w:val="0"/>
        <w:bCs w:val="0"/>
        <w:i/>
        <w:iCs/>
        <w:sz w:val="20"/>
        <w:szCs w:val="20"/>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779F65F5"/>
    <w:multiLevelType w:val="hybridMultilevel"/>
    <w:tmpl w:val="08863A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799938B8"/>
    <w:multiLevelType w:val="hybridMultilevel"/>
    <w:tmpl w:val="580AEE94"/>
    <w:lvl w:ilvl="0" w:tplc="41083374">
      <w:numFmt w:val="bullet"/>
      <w:lvlText w:val="-"/>
      <w:lvlJc w:val="left"/>
      <w:pPr>
        <w:ind w:left="720" w:hanging="360"/>
      </w:pPr>
      <w:rPr>
        <w:rFonts w:ascii="Times New Roman" w:eastAsia="SimSu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7A462FE3"/>
    <w:multiLevelType w:val="hybridMultilevel"/>
    <w:tmpl w:val="9AC85418"/>
    <w:lvl w:ilvl="0" w:tplc="100A0001">
      <w:start w:val="1"/>
      <w:numFmt w:val="bullet"/>
      <w:lvlText w:val=""/>
      <w:lvlJc w:val="left"/>
      <w:pPr>
        <w:ind w:left="1008" w:hanging="360"/>
      </w:pPr>
      <w:rPr>
        <w:rFonts w:ascii="Symbol" w:hAnsi="Symbol" w:hint="default"/>
      </w:rPr>
    </w:lvl>
    <w:lvl w:ilvl="1" w:tplc="100A0003" w:tentative="1">
      <w:start w:val="1"/>
      <w:numFmt w:val="bullet"/>
      <w:lvlText w:val="o"/>
      <w:lvlJc w:val="left"/>
      <w:pPr>
        <w:ind w:left="1728" w:hanging="360"/>
      </w:pPr>
      <w:rPr>
        <w:rFonts w:ascii="Courier New" w:hAnsi="Courier New" w:cs="Courier New" w:hint="default"/>
      </w:rPr>
    </w:lvl>
    <w:lvl w:ilvl="2" w:tplc="100A0005" w:tentative="1">
      <w:start w:val="1"/>
      <w:numFmt w:val="bullet"/>
      <w:lvlText w:val=""/>
      <w:lvlJc w:val="left"/>
      <w:pPr>
        <w:ind w:left="2448" w:hanging="360"/>
      </w:pPr>
      <w:rPr>
        <w:rFonts w:ascii="Wingdings" w:hAnsi="Wingdings" w:hint="default"/>
      </w:rPr>
    </w:lvl>
    <w:lvl w:ilvl="3" w:tplc="100A0001" w:tentative="1">
      <w:start w:val="1"/>
      <w:numFmt w:val="bullet"/>
      <w:lvlText w:val=""/>
      <w:lvlJc w:val="left"/>
      <w:pPr>
        <w:ind w:left="3168" w:hanging="360"/>
      </w:pPr>
      <w:rPr>
        <w:rFonts w:ascii="Symbol" w:hAnsi="Symbol" w:hint="default"/>
      </w:rPr>
    </w:lvl>
    <w:lvl w:ilvl="4" w:tplc="100A0003" w:tentative="1">
      <w:start w:val="1"/>
      <w:numFmt w:val="bullet"/>
      <w:lvlText w:val="o"/>
      <w:lvlJc w:val="left"/>
      <w:pPr>
        <w:ind w:left="3888" w:hanging="360"/>
      </w:pPr>
      <w:rPr>
        <w:rFonts w:ascii="Courier New" w:hAnsi="Courier New" w:cs="Courier New" w:hint="default"/>
      </w:rPr>
    </w:lvl>
    <w:lvl w:ilvl="5" w:tplc="100A0005" w:tentative="1">
      <w:start w:val="1"/>
      <w:numFmt w:val="bullet"/>
      <w:lvlText w:val=""/>
      <w:lvlJc w:val="left"/>
      <w:pPr>
        <w:ind w:left="4608" w:hanging="360"/>
      </w:pPr>
      <w:rPr>
        <w:rFonts w:ascii="Wingdings" w:hAnsi="Wingdings" w:hint="default"/>
      </w:rPr>
    </w:lvl>
    <w:lvl w:ilvl="6" w:tplc="100A0001" w:tentative="1">
      <w:start w:val="1"/>
      <w:numFmt w:val="bullet"/>
      <w:lvlText w:val=""/>
      <w:lvlJc w:val="left"/>
      <w:pPr>
        <w:ind w:left="5328" w:hanging="360"/>
      </w:pPr>
      <w:rPr>
        <w:rFonts w:ascii="Symbol" w:hAnsi="Symbol" w:hint="default"/>
      </w:rPr>
    </w:lvl>
    <w:lvl w:ilvl="7" w:tplc="100A0003" w:tentative="1">
      <w:start w:val="1"/>
      <w:numFmt w:val="bullet"/>
      <w:lvlText w:val="o"/>
      <w:lvlJc w:val="left"/>
      <w:pPr>
        <w:ind w:left="6048" w:hanging="360"/>
      </w:pPr>
      <w:rPr>
        <w:rFonts w:ascii="Courier New" w:hAnsi="Courier New" w:cs="Courier New" w:hint="default"/>
      </w:rPr>
    </w:lvl>
    <w:lvl w:ilvl="8" w:tplc="100A0005" w:tentative="1">
      <w:start w:val="1"/>
      <w:numFmt w:val="bullet"/>
      <w:lvlText w:val=""/>
      <w:lvlJc w:val="left"/>
      <w:pPr>
        <w:ind w:left="6768" w:hanging="360"/>
      </w:pPr>
      <w:rPr>
        <w:rFonts w:ascii="Wingdings" w:hAnsi="Wingdings" w:hint="default"/>
      </w:rPr>
    </w:lvl>
  </w:abstractNum>
  <w:abstractNum w:abstractNumId="21">
    <w:nsid w:val="7C8B21FF"/>
    <w:multiLevelType w:val="hybridMultilevel"/>
    <w:tmpl w:val="7D885AD6"/>
    <w:lvl w:ilvl="0" w:tplc="5E626176">
      <w:start w:val="1"/>
      <w:numFmt w:val="upperRoman"/>
      <w:lvlText w:val="%1-"/>
      <w:lvlJc w:val="left"/>
      <w:pPr>
        <w:ind w:left="936" w:hanging="720"/>
      </w:pPr>
      <w:rPr>
        <w:rFonts w:hint="default"/>
      </w:rPr>
    </w:lvl>
    <w:lvl w:ilvl="1" w:tplc="100A0019" w:tentative="1">
      <w:start w:val="1"/>
      <w:numFmt w:val="lowerLetter"/>
      <w:lvlText w:val="%2."/>
      <w:lvlJc w:val="left"/>
      <w:pPr>
        <w:ind w:left="1296" w:hanging="360"/>
      </w:pPr>
    </w:lvl>
    <w:lvl w:ilvl="2" w:tplc="100A001B" w:tentative="1">
      <w:start w:val="1"/>
      <w:numFmt w:val="lowerRoman"/>
      <w:lvlText w:val="%3."/>
      <w:lvlJc w:val="right"/>
      <w:pPr>
        <w:ind w:left="2016" w:hanging="180"/>
      </w:pPr>
    </w:lvl>
    <w:lvl w:ilvl="3" w:tplc="100A000F" w:tentative="1">
      <w:start w:val="1"/>
      <w:numFmt w:val="decimal"/>
      <w:lvlText w:val="%4."/>
      <w:lvlJc w:val="left"/>
      <w:pPr>
        <w:ind w:left="2736" w:hanging="360"/>
      </w:pPr>
    </w:lvl>
    <w:lvl w:ilvl="4" w:tplc="100A0019" w:tentative="1">
      <w:start w:val="1"/>
      <w:numFmt w:val="lowerLetter"/>
      <w:lvlText w:val="%5."/>
      <w:lvlJc w:val="left"/>
      <w:pPr>
        <w:ind w:left="3456" w:hanging="360"/>
      </w:pPr>
    </w:lvl>
    <w:lvl w:ilvl="5" w:tplc="100A001B" w:tentative="1">
      <w:start w:val="1"/>
      <w:numFmt w:val="lowerRoman"/>
      <w:lvlText w:val="%6."/>
      <w:lvlJc w:val="right"/>
      <w:pPr>
        <w:ind w:left="4176" w:hanging="180"/>
      </w:pPr>
    </w:lvl>
    <w:lvl w:ilvl="6" w:tplc="100A000F" w:tentative="1">
      <w:start w:val="1"/>
      <w:numFmt w:val="decimal"/>
      <w:lvlText w:val="%7."/>
      <w:lvlJc w:val="left"/>
      <w:pPr>
        <w:ind w:left="4896" w:hanging="360"/>
      </w:pPr>
    </w:lvl>
    <w:lvl w:ilvl="7" w:tplc="100A0019" w:tentative="1">
      <w:start w:val="1"/>
      <w:numFmt w:val="lowerLetter"/>
      <w:lvlText w:val="%8."/>
      <w:lvlJc w:val="left"/>
      <w:pPr>
        <w:ind w:left="5616" w:hanging="360"/>
      </w:pPr>
    </w:lvl>
    <w:lvl w:ilvl="8" w:tplc="100A001B" w:tentative="1">
      <w:start w:val="1"/>
      <w:numFmt w:val="lowerRoman"/>
      <w:lvlText w:val="%9."/>
      <w:lvlJc w:val="right"/>
      <w:pPr>
        <w:ind w:left="6336" w:hanging="180"/>
      </w:pPr>
    </w:lvl>
  </w:abstractNum>
  <w:abstractNum w:abstractNumId="22">
    <w:nsid w:val="7F5709EC"/>
    <w:multiLevelType w:val="hybridMultilevel"/>
    <w:tmpl w:val="8C6A3D7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2"/>
  </w:num>
  <w:num w:numId="8">
    <w:abstractNumId w:val="6"/>
  </w:num>
  <w:num w:numId="9">
    <w:abstractNumId w:val="17"/>
  </w:num>
  <w:num w:numId="10">
    <w:abstractNumId w:val="19"/>
  </w:num>
  <w:num w:numId="11">
    <w:abstractNumId w:val="10"/>
  </w:num>
  <w:num w:numId="12">
    <w:abstractNumId w:val="15"/>
  </w:num>
  <w:num w:numId="13">
    <w:abstractNumId w:val="11"/>
  </w:num>
  <w:num w:numId="14">
    <w:abstractNumId w:val="16"/>
  </w:num>
  <w:num w:numId="15">
    <w:abstractNumId w:val="14"/>
  </w:num>
  <w:num w:numId="16">
    <w:abstractNumId w:val="21"/>
  </w:num>
  <w:num w:numId="17">
    <w:abstractNumId w:val="9"/>
  </w:num>
  <w:num w:numId="18">
    <w:abstractNumId w:val="18"/>
  </w:num>
  <w:num w:numId="19">
    <w:abstractNumId w:val="13"/>
  </w:num>
  <w:num w:numId="20">
    <w:abstractNumId w:val="7"/>
  </w:num>
  <w:num w:numId="21">
    <w:abstractNumId w:val="20"/>
  </w:num>
  <w:num w:numId="22">
    <w:abstractNumId w:val="12"/>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B031F"/>
    <w:rsid w:val="000011F0"/>
    <w:rsid w:val="00011BDB"/>
    <w:rsid w:val="000161DF"/>
    <w:rsid w:val="00021FF8"/>
    <w:rsid w:val="00024DA1"/>
    <w:rsid w:val="00033BB2"/>
    <w:rsid w:val="00034834"/>
    <w:rsid w:val="0003748B"/>
    <w:rsid w:val="00040820"/>
    <w:rsid w:val="00040A24"/>
    <w:rsid w:val="00055C44"/>
    <w:rsid w:val="00067D11"/>
    <w:rsid w:val="000723A6"/>
    <w:rsid w:val="00073874"/>
    <w:rsid w:val="00081AD6"/>
    <w:rsid w:val="0008251E"/>
    <w:rsid w:val="000825B4"/>
    <w:rsid w:val="0008568F"/>
    <w:rsid w:val="00095F17"/>
    <w:rsid w:val="000B3B31"/>
    <w:rsid w:val="000E33D8"/>
    <w:rsid w:val="000F3576"/>
    <w:rsid w:val="00113DC7"/>
    <w:rsid w:val="0012144C"/>
    <w:rsid w:val="00121C56"/>
    <w:rsid w:val="001243A5"/>
    <w:rsid w:val="00135D69"/>
    <w:rsid w:val="00150238"/>
    <w:rsid w:val="001658A6"/>
    <w:rsid w:val="0017306B"/>
    <w:rsid w:val="001767D9"/>
    <w:rsid w:val="001C1CDE"/>
    <w:rsid w:val="001C30D5"/>
    <w:rsid w:val="001C65A1"/>
    <w:rsid w:val="00205271"/>
    <w:rsid w:val="0021026A"/>
    <w:rsid w:val="002105BA"/>
    <w:rsid w:val="002956F4"/>
    <w:rsid w:val="002A12A2"/>
    <w:rsid w:val="002B1896"/>
    <w:rsid w:val="002B2217"/>
    <w:rsid w:val="002C1DC8"/>
    <w:rsid w:val="002C6A4A"/>
    <w:rsid w:val="002C7ED0"/>
    <w:rsid w:val="002E596A"/>
    <w:rsid w:val="002F0059"/>
    <w:rsid w:val="002F0B68"/>
    <w:rsid w:val="002F7114"/>
    <w:rsid w:val="0030252E"/>
    <w:rsid w:val="00340441"/>
    <w:rsid w:val="00343DDA"/>
    <w:rsid w:val="00346002"/>
    <w:rsid w:val="00346AB2"/>
    <w:rsid w:val="00354BFE"/>
    <w:rsid w:val="003670CB"/>
    <w:rsid w:val="00376A6A"/>
    <w:rsid w:val="003818D6"/>
    <w:rsid w:val="00382608"/>
    <w:rsid w:val="00387E71"/>
    <w:rsid w:val="00391949"/>
    <w:rsid w:val="0039359A"/>
    <w:rsid w:val="003A1E68"/>
    <w:rsid w:val="003B7FD4"/>
    <w:rsid w:val="003D112C"/>
    <w:rsid w:val="003D6860"/>
    <w:rsid w:val="003E150E"/>
    <w:rsid w:val="00402FCE"/>
    <w:rsid w:val="00413C14"/>
    <w:rsid w:val="004164B5"/>
    <w:rsid w:val="0042477D"/>
    <w:rsid w:val="0044316A"/>
    <w:rsid w:val="004454E2"/>
    <w:rsid w:val="004460CA"/>
    <w:rsid w:val="00452697"/>
    <w:rsid w:val="00452C6E"/>
    <w:rsid w:val="004546BC"/>
    <w:rsid w:val="00463147"/>
    <w:rsid w:val="0046593B"/>
    <w:rsid w:val="00476148"/>
    <w:rsid w:val="0047767E"/>
    <w:rsid w:val="00486215"/>
    <w:rsid w:val="00492981"/>
    <w:rsid w:val="00494D40"/>
    <w:rsid w:val="004B1871"/>
    <w:rsid w:val="004C1A0E"/>
    <w:rsid w:val="004C4784"/>
    <w:rsid w:val="004C7681"/>
    <w:rsid w:val="005007FA"/>
    <w:rsid w:val="005032BC"/>
    <w:rsid w:val="00512F58"/>
    <w:rsid w:val="00524031"/>
    <w:rsid w:val="00534E7F"/>
    <w:rsid w:val="00544958"/>
    <w:rsid w:val="0057105F"/>
    <w:rsid w:val="00587304"/>
    <w:rsid w:val="00593265"/>
    <w:rsid w:val="005943C5"/>
    <w:rsid w:val="00595DEF"/>
    <w:rsid w:val="005B031F"/>
    <w:rsid w:val="005B1880"/>
    <w:rsid w:val="005C05BE"/>
    <w:rsid w:val="005C438C"/>
    <w:rsid w:val="005F2997"/>
    <w:rsid w:val="005F4B97"/>
    <w:rsid w:val="005F7C0D"/>
    <w:rsid w:val="0060077F"/>
    <w:rsid w:val="00607CE5"/>
    <w:rsid w:val="00610466"/>
    <w:rsid w:val="00612183"/>
    <w:rsid w:val="006165C9"/>
    <w:rsid w:val="00624049"/>
    <w:rsid w:val="006353F4"/>
    <w:rsid w:val="00640D50"/>
    <w:rsid w:val="00645F01"/>
    <w:rsid w:val="00645F29"/>
    <w:rsid w:val="00654186"/>
    <w:rsid w:val="0067191F"/>
    <w:rsid w:val="0067258D"/>
    <w:rsid w:val="00673360"/>
    <w:rsid w:val="00683F6E"/>
    <w:rsid w:val="00691917"/>
    <w:rsid w:val="006A4D77"/>
    <w:rsid w:val="006B46BC"/>
    <w:rsid w:val="006B4EC6"/>
    <w:rsid w:val="006C0C37"/>
    <w:rsid w:val="006D2241"/>
    <w:rsid w:val="006D2356"/>
    <w:rsid w:val="006F352E"/>
    <w:rsid w:val="0070593E"/>
    <w:rsid w:val="00711596"/>
    <w:rsid w:val="00722844"/>
    <w:rsid w:val="00733C7F"/>
    <w:rsid w:val="00734ED8"/>
    <w:rsid w:val="007401D7"/>
    <w:rsid w:val="00747523"/>
    <w:rsid w:val="00756360"/>
    <w:rsid w:val="00771E19"/>
    <w:rsid w:val="00782F75"/>
    <w:rsid w:val="007B12DB"/>
    <w:rsid w:val="007C081D"/>
    <w:rsid w:val="007C35C5"/>
    <w:rsid w:val="007C3959"/>
    <w:rsid w:val="007D592B"/>
    <w:rsid w:val="008043B2"/>
    <w:rsid w:val="00807F53"/>
    <w:rsid w:val="00826D43"/>
    <w:rsid w:val="0083613A"/>
    <w:rsid w:val="00842510"/>
    <w:rsid w:val="008451E5"/>
    <w:rsid w:val="00857272"/>
    <w:rsid w:val="008640B4"/>
    <w:rsid w:val="00864C7E"/>
    <w:rsid w:val="008760CB"/>
    <w:rsid w:val="008852F6"/>
    <w:rsid w:val="00894245"/>
    <w:rsid w:val="00897D56"/>
    <w:rsid w:val="008E45D9"/>
    <w:rsid w:val="008F3D05"/>
    <w:rsid w:val="008F63BC"/>
    <w:rsid w:val="008F7863"/>
    <w:rsid w:val="0091038D"/>
    <w:rsid w:val="0092584D"/>
    <w:rsid w:val="009479BE"/>
    <w:rsid w:val="0095001A"/>
    <w:rsid w:val="00960A0A"/>
    <w:rsid w:val="00974BA4"/>
    <w:rsid w:val="0098174B"/>
    <w:rsid w:val="00981A8B"/>
    <w:rsid w:val="00982031"/>
    <w:rsid w:val="00982730"/>
    <w:rsid w:val="00983741"/>
    <w:rsid w:val="00984A54"/>
    <w:rsid w:val="0098679D"/>
    <w:rsid w:val="009F3C30"/>
    <w:rsid w:val="009F5F66"/>
    <w:rsid w:val="00A01BAA"/>
    <w:rsid w:val="00A10679"/>
    <w:rsid w:val="00A1288C"/>
    <w:rsid w:val="00A15F54"/>
    <w:rsid w:val="00A250EE"/>
    <w:rsid w:val="00A358F7"/>
    <w:rsid w:val="00A42922"/>
    <w:rsid w:val="00A462D9"/>
    <w:rsid w:val="00A81115"/>
    <w:rsid w:val="00A84760"/>
    <w:rsid w:val="00A85274"/>
    <w:rsid w:val="00AA3D67"/>
    <w:rsid w:val="00AA653D"/>
    <w:rsid w:val="00AB572D"/>
    <w:rsid w:val="00AB62D6"/>
    <w:rsid w:val="00AC1EDA"/>
    <w:rsid w:val="00AD374C"/>
    <w:rsid w:val="00AE350C"/>
    <w:rsid w:val="00AF22B8"/>
    <w:rsid w:val="00AF7088"/>
    <w:rsid w:val="00B01EFF"/>
    <w:rsid w:val="00B16643"/>
    <w:rsid w:val="00B16DC9"/>
    <w:rsid w:val="00B172D2"/>
    <w:rsid w:val="00B17833"/>
    <w:rsid w:val="00B32C8D"/>
    <w:rsid w:val="00B41576"/>
    <w:rsid w:val="00B50171"/>
    <w:rsid w:val="00B51970"/>
    <w:rsid w:val="00B66B8F"/>
    <w:rsid w:val="00B72D37"/>
    <w:rsid w:val="00B82822"/>
    <w:rsid w:val="00B8283D"/>
    <w:rsid w:val="00BA42BC"/>
    <w:rsid w:val="00BC26BF"/>
    <w:rsid w:val="00BD3B96"/>
    <w:rsid w:val="00BD7DD8"/>
    <w:rsid w:val="00BE078D"/>
    <w:rsid w:val="00BE26A9"/>
    <w:rsid w:val="00BE453D"/>
    <w:rsid w:val="00BE474A"/>
    <w:rsid w:val="00BE5F72"/>
    <w:rsid w:val="00BE701F"/>
    <w:rsid w:val="00C07ECD"/>
    <w:rsid w:val="00C220B0"/>
    <w:rsid w:val="00C403D1"/>
    <w:rsid w:val="00C46857"/>
    <w:rsid w:val="00C51DA5"/>
    <w:rsid w:val="00C56323"/>
    <w:rsid w:val="00C642C0"/>
    <w:rsid w:val="00C654EB"/>
    <w:rsid w:val="00C71EDA"/>
    <w:rsid w:val="00C7248A"/>
    <w:rsid w:val="00C7317D"/>
    <w:rsid w:val="00C85CDC"/>
    <w:rsid w:val="00C87E66"/>
    <w:rsid w:val="00C90F66"/>
    <w:rsid w:val="00CA40F4"/>
    <w:rsid w:val="00CB4758"/>
    <w:rsid w:val="00CB7CB0"/>
    <w:rsid w:val="00CD5B11"/>
    <w:rsid w:val="00CF085C"/>
    <w:rsid w:val="00CF26C0"/>
    <w:rsid w:val="00CF43BD"/>
    <w:rsid w:val="00D01E69"/>
    <w:rsid w:val="00D120A9"/>
    <w:rsid w:val="00D22359"/>
    <w:rsid w:val="00D3414C"/>
    <w:rsid w:val="00D369ED"/>
    <w:rsid w:val="00D4126E"/>
    <w:rsid w:val="00D50D34"/>
    <w:rsid w:val="00D54F09"/>
    <w:rsid w:val="00D628DB"/>
    <w:rsid w:val="00D869BE"/>
    <w:rsid w:val="00D96246"/>
    <w:rsid w:val="00D97A05"/>
    <w:rsid w:val="00DA00A8"/>
    <w:rsid w:val="00DA1FE4"/>
    <w:rsid w:val="00DA730B"/>
    <w:rsid w:val="00DC0F68"/>
    <w:rsid w:val="00DE305A"/>
    <w:rsid w:val="00DF48F5"/>
    <w:rsid w:val="00DF4973"/>
    <w:rsid w:val="00E13DB5"/>
    <w:rsid w:val="00E147C0"/>
    <w:rsid w:val="00E33796"/>
    <w:rsid w:val="00E51A13"/>
    <w:rsid w:val="00E60D2F"/>
    <w:rsid w:val="00E60D43"/>
    <w:rsid w:val="00E80F6B"/>
    <w:rsid w:val="00E96810"/>
    <w:rsid w:val="00E97BF2"/>
    <w:rsid w:val="00EA1EE4"/>
    <w:rsid w:val="00EA3B7A"/>
    <w:rsid w:val="00EB1C75"/>
    <w:rsid w:val="00EB2545"/>
    <w:rsid w:val="00EC0628"/>
    <w:rsid w:val="00EC59FF"/>
    <w:rsid w:val="00ED1E53"/>
    <w:rsid w:val="00EF3B17"/>
    <w:rsid w:val="00F14F6D"/>
    <w:rsid w:val="00F17ED7"/>
    <w:rsid w:val="00F225A7"/>
    <w:rsid w:val="00F27406"/>
    <w:rsid w:val="00F36500"/>
    <w:rsid w:val="00F409C4"/>
    <w:rsid w:val="00F5318A"/>
    <w:rsid w:val="00F561AA"/>
    <w:rsid w:val="00F8350A"/>
    <w:rsid w:val="00F8461D"/>
    <w:rsid w:val="00FA72A9"/>
    <w:rsid w:val="00FB19CC"/>
    <w:rsid w:val="00FB59D1"/>
    <w:rsid w:val="00FD0049"/>
    <w:rsid w:val="00FD4F5E"/>
    <w:rsid w:val="00FF673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3A6"/>
    <w:pPr>
      <w:suppressAutoHyphens/>
      <w:jc w:val="center"/>
    </w:pPr>
    <w:rPr>
      <w:rFonts w:eastAsia="SimSun"/>
      <w:lang w:val="en-US" w:eastAsia="zh-CN"/>
    </w:rPr>
  </w:style>
  <w:style w:type="paragraph" w:styleId="Ttulo1">
    <w:name w:val="heading 1"/>
    <w:basedOn w:val="Normal"/>
    <w:next w:val="Textoindependiente"/>
    <w:link w:val="Ttulo1Car"/>
    <w:qFormat/>
    <w:rsid w:val="000723A6"/>
    <w:pPr>
      <w:keepNext/>
      <w:keepLines/>
      <w:tabs>
        <w:tab w:val="num" w:pos="0"/>
        <w:tab w:val="left" w:pos="216"/>
        <w:tab w:val="left" w:pos="283"/>
        <w:tab w:val="left" w:pos="340"/>
        <w:tab w:val="left" w:pos="397"/>
      </w:tabs>
      <w:spacing w:before="160" w:after="80"/>
      <w:ind w:firstLine="216"/>
      <w:outlineLvl w:val="0"/>
    </w:pPr>
    <w:rPr>
      <w:smallCaps/>
      <w:lang w:val="es-GT" w:eastAsia="es-GT"/>
    </w:rPr>
  </w:style>
  <w:style w:type="paragraph" w:styleId="Ttulo2">
    <w:name w:val="heading 2"/>
    <w:basedOn w:val="Normal"/>
    <w:next w:val="Textoindependiente"/>
    <w:link w:val="Ttulo2Car"/>
    <w:qFormat/>
    <w:rsid w:val="000723A6"/>
    <w:pPr>
      <w:keepNext/>
      <w:keepLines/>
      <w:tabs>
        <w:tab w:val="num" w:pos="227"/>
      </w:tabs>
      <w:spacing w:before="120" w:after="60"/>
      <w:ind w:left="288" w:hanging="288"/>
      <w:jc w:val="left"/>
      <w:outlineLvl w:val="1"/>
    </w:pPr>
    <w:rPr>
      <w:i/>
      <w:iCs/>
      <w:lang w:val="es-GT" w:eastAsia="es-GT"/>
    </w:rPr>
  </w:style>
  <w:style w:type="paragraph" w:styleId="Ttulo3">
    <w:name w:val="heading 3"/>
    <w:basedOn w:val="Normal"/>
    <w:next w:val="Textoindependiente"/>
    <w:qFormat/>
    <w:rsid w:val="000723A6"/>
    <w:pPr>
      <w:tabs>
        <w:tab w:val="num" w:pos="425"/>
        <w:tab w:val="left" w:pos="540"/>
      </w:tabs>
      <w:spacing w:line="240" w:lineRule="exact"/>
      <w:ind w:firstLine="180"/>
      <w:jc w:val="both"/>
      <w:outlineLvl w:val="2"/>
    </w:pPr>
    <w:rPr>
      <w:i/>
      <w:iCs/>
      <w:lang w:val="es-GT" w:eastAsia="es-GT"/>
    </w:rPr>
  </w:style>
  <w:style w:type="paragraph" w:styleId="Ttulo4">
    <w:name w:val="heading 4"/>
    <w:basedOn w:val="Normal"/>
    <w:next w:val="Textoindependiente"/>
    <w:qFormat/>
    <w:rsid w:val="000723A6"/>
    <w:pPr>
      <w:tabs>
        <w:tab w:val="num" w:pos="630"/>
        <w:tab w:val="left" w:pos="720"/>
      </w:tabs>
      <w:spacing w:before="40" w:after="40"/>
      <w:ind w:firstLine="360"/>
      <w:jc w:val="both"/>
      <w:outlineLvl w:val="3"/>
    </w:pPr>
    <w:rPr>
      <w:i/>
      <w:iCs/>
      <w:lang w:val="es-GT" w:eastAsia="es-GT"/>
    </w:rPr>
  </w:style>
  <w:style w:type="paragraph" w:styleId="Ttulo5">
    <w:name w:val="heading 5"/>
    <w:basedOn w:val="Normal"/>
    <w:next w:val="Textoindependiente"/>
    <w:qFormat/>
    <w:rsid w:val="000723A6"/>
    <w:pPr>
      <w:tabs>
        <w:tab w:val="left" w:pos="360"/>
      </w:tabs>
      <w:spacing w:before="160" w:after="80"/>
      <w:outlineLvl w:val="4"/>
    </w:pPr>
    <w:rPr>
      <w:smallCaps/>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0723A6"/>
    <w:rPr>
      <w:rFonts w:cs="Times New Roman"/>
      <w:i w:val="0"/>
      <w:iCs w:val="0"/>
    </w:rPr>
  </w:style>
  <w:style w:type="character" w:customStyle="1" w:styleId="WW8Num1z1">
    <w:name w:val="WW8Num1z1"/>
    <w:rsid w:val="000723A6"/>
    <w:rPr>
      <w:rFonts w:cs="Times New Roman"/>
    </w:rPr>
  </w:style>
  <w:style w:type="character" w:customStyle="1" w:styleId="WW8Num1z3">
    <w:name w:val="WW8Num1z3"/>
    <w:rsid w:val="000723A6"/>
    <w:rPr>
      <w:rFonts w:ascii="Times New Roman" w:hAnsi="Times New Roman" w:cs="Times New Roman"/>
      <w:b w:val="0"/>
      <w:bCs w:val="0"/>
      <w:i/>
      <w:iCs/>
      <w:sz w:val="20"/>
      <w:szCs w:val="20"/>
    </w:rPr>
  </w:style>
  <w:style w:type="character" w:customStyle="1" w:styleId="WW8Num2z0">
    <w:name w:val="WW8Num2z0"/>
    <w:rsid w:val="000723A6"/>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0723A6"/>
    <w:rPr>
      <w:rFonts w:ascii="Symbol" w:hAnsi="Symbol" w:cs="Symbol"/>
    </w:rPr>
  </w:style>
  <w:style w:type="character" w:customStyle="1" w:styleId="WW8Num4z0">
    <w:name w:val="WW8Num4z0"/>
    <w:rsid w:val="000723A6"/>
    <w:rPr>
      <w:rFonts w:cs="Times New Roman"/>
    </w:rPr>
  </w:style>
  <w:style w:type="character" w:customStyle="1" w:styleId="WW8Num5z0">
    <w:name w:val="WW8Num5z0"/>
    <w:rsid w:val="000723A6"/>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0723A6"/>
    <w:rPr>
      <w:rFonts w:ascii="Times New Roman" w:hAnsi="Times New Roman" w:cs="Times New Roman"/>
      <w:b w:val="0"/>
      <w:bCs w:val="0"/>
      <w:i w:val="0"/>
      <w:iCs w:val="0"/>
      <w:sz w:val="16"/>
      <w:szCs w:val="16"/>
    </w:rPr>
  </w:style>
  <w:style w:type="character" w:customStyle="1" w:styleId="WW8Num7z0">
    <w:name w:val="WW8Num7z0"/>
    <w:rsid w:val="000723A6"/>
    <w:rPr>
      <w:rFonts w:ascii="Times New Roman" w:hAnsi="Times New Roman" w:cs="Times New Roman"/>
      <w:b w:val="0"/>
      <w:bCs w:val="0"/>
      <w:i w:val="0"/>
      <w:iCs w:val="0"/>
      <w:color w:val="auto"/>
      <w:sz w:val="16"/>
      <w:szCs w:val="16"/>
    </w:rPr>
  </w:style>
  <w:style w:type="character" w:customStyle="1" w:styleId="Fuentedeprrafopredeter1">
    <w:name w:val="Fuente de párrafo predeter.1"/>
    <w:rsid w:val="000723A6"/>
  </w:style>
  <w:style w:type="character" w:customStyle="1" w:styleId="WW-DefaultParagraphFont">
    <w:name w:val="WW-Default Paragraph Font"/>
    <w:rsid w:val="000723A6"/>
  </w:style>
  <w:style w:type="character" w:customStyle="1" w:styleId="Absatz-Standardschriftart">
    <w:name w:val="Absatz-Standardschriftart"/>
    <w:rsid w:val="000723A6"/>
  </w:style>
  <w:style w:type="character" w:customStyle="1" w:styleId="WW-Absatz-Standardschriftart">
    <w:name w:val="WW-Absatz-Standardschriftart"/>
    <w:rsid w:val="000723A6"/>
  </w:style>
  <w:style w:type="character" w:customStyle="1" w:styleId="WW-Absatz-Standardschriftart1">
    <w:name w:val="WW-Absatz-Standardschriftart1"/>
    <w:rsid w:val="000723A6"/>
  </w:style>
  <w:style w:type="character" w:customStyle="1" w:styleId="WW-Absatz-Standardschriftart11">
    <w:name w:val="WW-Absatz-Standardschriftart11"/>
    <w:rsid w:val="000723A6"/>
  </w:style>
  <w:style w:type="character" w:customStyle="1" w:styleId="WW-Absatz-Standardschriftart111">
    <w:name w:val="WW-Absatz-Standardschriftart111"/>
    <w:rsid w:val="000723A6"/>
  </w:style>
  <w:style w:type="character" w:customStyle="1" w:styleId="WW-Absatz-Standardschriftart1111">
    <w:name w:val="WW-Absatz-Standardschriftart1111"/>
    <w:rsid w:val="000723A6"/>
  </w:style>
  <w:style w:type="character" w:customStyle="1" w:styleId="WW-Absatz-Standardschriftart11111">
    <w:name w:val="WW-Absatz-Standardschriftart11111"/>
    <w:rsid w:val="000723A6"/>
  </w:style>
  <w:style w:type="character" w:customStyle="1" w:styleId="WW-Absatz-Standardschriftart111111">
    <w:name w:val="WW-Absatz-Standardschriftart111111"/>
    <w:rsid w:val="000723A6"/>
  </w:style>
  <w:style w:type="character" w:customStyle="1" w:styleId="WW8Num1z4">
    <w:name w:val="WW8Num1z4"/>
    <w:rsid w:val="000723A6"/>
    <w:rPr>
      <w:rFonts w:cs="Times New Roman"/>
    </w:rPr>
  </w:style>
  <w:style w:type="character" w:customStyle="1" w:styleId="WW-Absatz-Standardschriftart1111111">
    <w:name w:val="WW-Absatz-Standardschriftart1111111"/>
    <w:rsid w:val="000723A6"/>
  </w:style>
  <w:style w:type="character" w:customStyle="1" w:styleId="WW8Num2z1">
    <w:name w:val="WW8Num2z1"/>
    <w:rsid w:val="000723A6"/>
    <w:rPr>
      <w:rFonts w:cs="Times New Roman"/>
    </w:rPr>
  </w:style>
  <w:style w:type="character" w:customStyle="1" w:styleId="WW8Num3z1">
    <w:name w:val="WW8Num3z1"/>
    <w:rsid w:val="000723A6"/>
    <w:rPr>
      <w:rFonts w:ascii="Courier New" w:hAnsi="Courier New" w:cs="Courier New"/>
    </w:rPr>
  </w:style>
  <w:style w:type="character" w:customStyle="1" w:styleId="WW8Num3z2">
    <w:name w:val="WW8Num3z2"/>
    <w:rsid w:val="000723A6"/>
    <w:rPr>
      <w:rFonts w:ascii="Wingdings" w:hAnsi="Wingdings" w:cs="Wingdings"/>
    </w:rPr>
  </w:style>
  <w:style w:type="character" w:customStyle="1" w:styleId="WW8Num5z1">
    <w:name w:val="WW8Num5z1"/>
    <w:rsid w:val="000723A6"/>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0723A6"/>
    <w:rPr>
      <w:rFonts w:ascii="Times New Roman" w:hAnsi="Times New Roman" w:cs="Times New Roman"/>
      <w:b w:val="0"/>
      <w:bCs w:val="0"/>
      <w:i/>
      <w:iCs/>
      <w:sz w:val="20"/>
      <w:szCs w:val="20"/>
    </w:rPr>
  </w:style>
  <w:style w:type="character" w:customStyle="1" w:styleId="WW8Num5z4">
    <w:name w:val="WW8Num5z4"/>
    <w:rsid w:val="000723A6"/>
    <w:rPr>
      <w:rFonts w:cs="Times New Roman"/>
    </w:rPr>
  </w:style>
  <w:style w:type="character" w:customStyle="1" w:styleId="WW8Num7z1">
    <w:name w:val="WW8Num7z1"/>
    <w:rsid w:val="000723A6"/>
    <w:rPr>
      <w:rFonts w:cs="Times New Roman"/>
    </w:rPr>
  </w:style>
  <w:style w:type="character" w:customStyle="1" w:styleId="WW8Num8z0">
    <w:name w:val="WW8Num8z0"/>
    <w:rsid w:val="000723A6"/>
    <w:rPr>
      <w:rFonts w:ascii="Times New Roman" w:hAnsi="Times New Roman" w:cs="Times New Roman"/>
      <w:b w:val="0"/>
      <w:bCs w:val="0"/>
      <w:i w:val="0"/>
      <w:iCs w:val="0"/>
      <w:sz w:val="16"/>
      <w:szCs w:val="16"/>
    </w:rPr>
  </w:style>
  <w:style w:type="character" w:customStyle="1" w:styleId="WW-DefaultParagraphFont1">
    <w:name w:val="WW-Default Paragraph Font1"/>
    <w:rsid w:val="000723A6"/>
  </w:style>
  <w:style w:type="paragraph" w:customStyle="1" w:styleId="Heading">
    <w:name w:val="Heading"/>
    <w:basedOn w:val="Normal"/>
    <w:next w:val="Textoindependiente"/>
    <w:rsid w:val="000723A6"/>
    <w:pPr>
      <w:keepNext/>
      <w:spacing w:before="240" w:after="120"/>
    </w:pPr>
    <w:rPr>
      <w:rFonts w:ascii="Arial" w:eastAsia="DejaVu Sans" w:hAnsi="Arial" w:cs="Lohit Hindi"/>
      <w:sz w:val="28"/>
      <w:szCs w:val="28"/>
    </w:rPr>
  </w:style>
  <w:style w:type="paragraph" w:styleId="Textoindependiente">
    <w:name w:val="Body Text"/>
    <w:basedOn w:val="Normal"/>
    <w:rsid w:val="000723A6"/>
    <w:pPr>
      <w:spacing w:after="6"/>
      <w:ind w:firstLine="288"/>
      <w:jc w:val="both"/>
    </w:pPr>
    <w:rPr>
      <w:spacing w:val="-1"/>
    </w:rPr>
  </w:style>
  <w:style w:type="paragraph" w:styleId="Lista">
    <w:name w:val="List"/>
    <w:basedOn w:val="Textoindependiente"/>
    <w:rsid w:val="000723A6"/>
    <w:rPr>
      <w:rFonts w:cs="Lohit Hindi"/>
    </w:rPr>
  </w:style>
  <w:style w:type="paragraph" w:customStyle="1" w:styleId="Descripcin">
    <w:name w:val="Descripción"/>
    <w:basedOn w:val="Normal"/>
    <w:qFormat/>
    <w:rsid w:val="000723A6"/>
    <w:pPr>
      <w:suppressLineNumbers/>
      <w:spacing w:before="120" w:after="120"/>
    </w:pPr>
    <w:rPr>
      <w:rFonts w:cs="Lohit Hindi"/>
      <w:i/>
      <w:iCs/>
      <w:sz w:val="24"/>
      <w:szCs w:val="24"/>
    </w:rPr>
  </w:style>
  <w:style w:type="paragraph" w:customStyle="1" w:styleId="Index">
    <w:name w:val="Index"/>
    <w:basedOn w:val="Normal"/>
    <w:rsid w:val="000723A6"/>
    <w:pPr>
      <w:suppressLineNumbers/>
    </w:pPr>
    <w:rPr>
      <w:rFonts w:cs="Lohit Hindi"/>
    </w:rPr>
  </w:style>
  <w:style w:type="paragraph" w:customStyle="1" w:styleId="Abstract">
    <w:name w:val="Abstract"/>
    <w:rsid w:val="000723A6"/>
    <w:pPr>
      <w:suppressAutoHyphens/>
      <w:spacing w:after="200"/>
      <w:ind w:firstLine="170"/>
      <w:jc w:val="both"/>
    </w:pPr>
    <w:rPr>
      <w:rFonts w:eastAsia="SimSun"/>
      <w:b/>
      <w:bCs/>
      <w:sz w:val="18"/>
      <w:szCs w:val="18"/>
      <w:lang w:val="en-US" w:eastAsia="zh-CN"/>
    </w:rPr>
  </w:style>
  <w:style w:type="paragraph" w:customStyle="1" w:styleId="Affiliation">
    <w:name w:val="Affiliation"/>
    <w:rsid w:val="000723A6"/>
    <w:pPr>
      <w:suppressAutoHyphens/>
      <w:jc w:val="center"/>
    </w:pPr>
    <w:rPr>
      <w:rFonts w:eastAsia="SimSun"/>
      <w:lang w:val="en-US" w:eastAsia="zh-CN"/>
    </w:rPr>
  </w:style>
  <w:style w:type="paragraph" w:customStyle="1" w:styleId="Author">
    <w:name w:val="Author"/>
    <w:rsid w:val="000723A6"/>
    <w:pPr>
      <w:suppressAutoHyphens/>
      <w:spacing w:before="360" w:after="40"/>
      <w:jc w:val="center"/>
    </w:pPr>
    <w:rPr>
      <w:rFonts w:eastAsia="SimSun"/>
      <w:sz w:val="22"/>
      <w:szCs w:val="22"/>
      <w:lang w:val="en-US"/>
    </w:rPr>
  </w:style>
  <w:style w:type="paragraph" w:customStyle="1" w:styleId="bulletlist">
    <w:name w:val="bullet list"/>
    <w:basedOn w:val="Textoindependiente"/>
    <w:rsid w:val="000723A6"/>
    <w:pPr>
      <w:tabs>
        <w:tab w:val="left" w:pos="648"/>
      </w:tabs>
      <w:ind w:left="648" w:hanging="360"/>
    </w:pPr>
  </w:style>
  <w:style w:type="paragraph" w:customStyle="1" w:styleId="equation">
    <w:name w:val="equation"/>
    <w:basedOn w:val="Normal"/>
    <w:rsid w:val="000723A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723A6"/>
    <w:pPr>
      <w:tabs>
        <w:tab w:val="num" w:pos="0"/>
      </w:tabs>
      <w:suppressAutoHyphens/>
      <w:spacing w:before="80" w:after="200"/>
      <w:ind w:left="360" w:hanging="360"/>
      <w:jc w:val="center"/>
    </w:pPr>
    <w:rPr>
      <w:rFonts w:eastAsia="SimSun"/>
      <w:sz w:val="16"/>
      <w:szCs w:val="16"/>
      <w:lang w:val="en-US"/>
    </w:rPr>
  </w:style>
  <w:style w:type="paragraph" w:customStyle="1" w:styleId="footnote">
    <w:name w:val="footnote"/>
    <w:rsid w:val="000723A6"/>
    <w:pPr>
      <w:tabs>
        <w:tab w:val="left" w:pos="648"/>
      </w:tabs>
      <w:suppressAutoHyphens/>
      <w:spacing w:after="40"/>
      <w:ind w:firstLine="288"/>
    </w:pPr>
    <w:rPr>
      <w:rFonts w:eastAsia="SimSun"/>
      <w:sz w:val="16"/>
      <w:szCs w:val="16"/>
      <w:lang w:val="en-US" w:eastAsia="zh-CN"/>
    </w:rPr>
  </w:style>
  <w:style w:type="paragraph" w:customStyle="1" w:styleId="keywords">
    <w:name w:val="key words"/>
    <w:rsid w:val="000723A6"/>
    <w:pPr>
      <w:suppressAutoHyphens/>
      <w:spacing w:after="120"/>
      <w:ind w:firstLine="288"/>
      <w:jc w:val="both"/>
    </w:pPr>
    <w:rPr>
      <w:rFonts w:eastAsia="SimSun"/>
      <w:b/>
      <w:bCs/>
      <w:iCs/>
      <w:sz w:val="18"/>
      <w:szCs w:val="18"/>
      <w:lang w:val="en-US"/>
    </w:rPr>
  </w:style>
  <w:style w:type="paragraph" w:customStyle="1" w:styleId="papersubtitle">
    <w:name w:val="paper subtitle"/>
    <w:rsid w:val="000723A6"/>
    <w:pPr>
      <w:suppressAutoHyphens/>
      <w:spacing w:after="120"/>
      <w:jc w:val="center"/>
    </w:pPr>
    <w:rPr>
      <w:rFonts w:eastAsia="MS Mincho"/>
      <w:sz w:val="28"/>
      <w:szCs w:val="28"/>
      <w:lang w:val="en-US"/>
    </w:rPr>
  </w:style>
  <w:style w:type="paragraph" w:customStyle="1" w:styleId="papertitle">
    <w:name w:val="paper title"/>
    <w:rsid w:val="000723A6"/>
    <w:pPr>
      <w:suppressAutoHyphens/>
      <w:spacing w:after="120"/>
      <w:jc w:val="center"/>
    </w:pPr>
    <w:rPr>
      <w:rFonts w:eastAsia="MS Mincho"/>
      <w:sz w:val="48"/>
      <w:szCs w:val="48"/>
      <w:lang w:val="en-US"/>
    </w:rPr>
  </w:style>
  <w:style w:type="paragraph" w:customStyle="1" w:styleId="references">
    <w:name w:val="references"/>
    <w:rsid w:val="000723A6"/>
    <w:pPr>
      <w:tabs>
        <w:tab w:val="num" w:pos="360"/>
      </w:tabs>
      <w:suppressAutoHyphens/>
      <w:spacing w:after="50" w:line="180" w:lineRule="atLeast"/>
      <w:ind w:left="360" w:hanging="360"/>
      <w:jc w:val="both"/>
    </w:pPr>
    <w:rPr>
      <w:rFonts w:eastAsia="MS Mincho"/>
      <w:sz w:val="18"/>
      <w:szCs w:val="16"/>
      <w:lang w:val="en-US"/>
    </w:rPr>
  </w:style>
  <w:style w:type="paragraph" w:customStyle="1" w:styleId="sponsors">
    <w:name w:val="sponsors"/>
    <w:rsid w:val="000723A6"/>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Normal"/>
    <w:rsid w:val="000723A6"/>
    <w:rPr>
      <w:b/>
      <w:bCs/>
      <w:sz w:val="16"/>
      <w:szCs w:val="16"/>
    </w:rPr>
  </w:style>
  <w:style w:type="paragraph" w:customStyle="1" w:styleId="tablecolsubhead">
    <w:name w:val="table col subhead"/>
    <w:basedOn w:val="tablecolhead"/>
    <w:rsid w:val="000723A6"/>
    <w:rPr>
      <w:i/>
      <w:iCs/>
      <w:sz w:val="15"/>
      <w:szCs w:val="15"/>
    </w:rPr>
  </w:style>
  <w:style w:type="paragraph" w:customStyle="1" w:styleId="tablecopy">
    <w:name w:val="table copy"/>
    <w:rsid w:val="000723A6"/>
    <w:pPr>
      <w:suppressAutoHyphens/>
      <w:jc w:val="both"/>
    </w:pPr>
    <w:rPr>
      <w:rFonts w:eastAsia="SimSun"/>
      <w:sz w:val="16"/>
      <w:szCs w:val="16"/>
      <w:lang w:val="en-US"/>
    </w:rPr>
  </w:style>
  <w:style w:type="paragraph" w:customStyle="1" w:styleId="tablefootnote">
    <w:name w:val="table footnote"/>
    <w:rsid w:val="000723A6"/>
    <w:pPr>
      <w:suppressAutoHyphens/>
      <w:spacing w:before="60" w:after="30"/>
      <w:jc w:val="right"/>
    </w:pPr>
    <w:rPr>
      <w:rFonts w:eastAsia="SimSun"/>
      <w:sz w:val="12"/>
      <w:szCs w:val="12"/>
      <w:lang w:val="en-US" w:eastAsia="zh-CN"/>
    </w:rPr>
  </w:style>
  <w:style w:type="paragraph" w:customStyle="1" w:styleId="tablehead">
    <w:name w:val="table head"/>
    <w:rsid w:val="000723A6"/>
    <w:pPr>
      <w:tabs>
        <w:tab w:val="num" w:pos="0"/>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oindependiente"/>
    <w:rsid w:val="000723A6"/>
  </w:style>
  <w:style w:type="paragraph" w:customStyle="1" w:styleId="TableContents">
    <w:name w:val="Table Contents"/>
    <w:basedOn w:val="Normal"/>
    <w:rsid w:val="000723A6"/>
    <w:pPr>
      <w:suppressLineNumbers/>
    </w:pPr>
  </w:style>
  <w:style w:type="paragraph" w:customStyle="1" w:styleId="TableHeading">
    <w:name w:val="Table Heading"/>
    <w:basedOn w:val="TableContents"/>
    <w:rsid w:val="000723A6"/>
    <w:rPr>
      <w:b/>
      <w:bCs/>
    </w:rPr>
  </w:style>
  <w:style w:type="character" w:customStyle="1" w:styleId="Ttulo1Car">
    <w:name w:val="Título 1 Car"/>
    <w:link w:val="Ttulo1"/>
    <w:rsid w:val="005B031F"/>
    <w:rPr>
      <w:rFonts w:eastAsia="SimSun"/>
      <w:smallCaps/>
    </w:rPr>
  </w:style>
  <w:style w:type="character" w:customStyle="1" w:styleId="Ttulo2Car">
    <w:name w:val="Título 2 Car"/>
    <w:link w:val="Ttulo2"/>
    <w:rsid w:val="005F4B97"/>
    <w:rPr>
      <w:rFonts w:eastAsia="SimSun"/>
      <w:i/>
      <w:iCs/>
    </w:rPr>
  </w:style>
  <w:style w:type="table" w:styleId="Tablaconcuadrcula">
    <w:name w:val="Table Grid"/>
    <w:basedOn w:val="Tablanormal"/>
    <w:uiPriority w:val="39"/>
    <w:rsid w:val="00452C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07FA"/>
    <w:pPr>
      <w:ind w:left="708"/>
    </w:pPr>
  </w:style>
  <w:style w:type="paragraph" w:customStyle="1" w:styleId="Default">
    <w:name w:val="Default"/>
    <w:rsid w:val="005007FA"/>
    <w:pPr>
      <w:autoSpaceDE w:val="0"/>
      <w:autoSpaceDN w:val="0"/>
      <w:adjustRightInd w:val="0"/>
    </w:pPr>
    <w:rPr>
      <w:rFonts w:ascii="Calibri" w:hAnsi="Calibri" w:cs="Calibri"/>
      <w:color w:val="000000"/>
      <w:sz w:val="24"/>
      <w:szCs w:val="24"/>
    </w:rPr>
  </w:style>
  <w:style w:type="character" w:customStyle="1" w:styleId="apple-converted-space">
    <w:name w:val="apple-converted-space"/>
    <w:rsid w:val="006B4EC6"/>
  </w:style>
  <w:style w:type="character" w:styleId="Hipervnculo">
    <w:name w:val="Hyperlink"/>
    <w:uiPriority w:val="99"/>
    <w:unhideWhenUsed/>
    <w:rsid w:val="006B4EC6"/>
    <w:rPr>
      <w:color w:val="0000FF"/>
      <w:u w:val="single"/>
    </w:rPr>
  </w:style>
  <w:style w:type="paragraph" w:styleId="Sangradetextonormal">
    <w:name w:val="Body Text Indent"/>
    <w:basedOn w:val="Normal"/>
    <w:link w:val="SangradetextonormalCar"/>
    <w:uiPriority w:val="99"/>
    <w:semiHidden/>
    <w:unhideWhenUsed/>
    <w:rsid w:val="00402FCE"/>
    <w:pPr>
      <w:spacing w:after="120"/>
      <w:ind w:left="283"/>
    </w:pPr>
  </w:style>
  <w:style w:type="character" w:customStyle="1" w:styleId="SangradetextonormalCar">
    <w:name w:val="Sangría de texto normal Car"/>
    <w:link w:val="Sangradetextonormal"/>
    <w:uiPriority w:val="99"/>
    <w:semiHidden/>
    <w:rsid w:val="00402FCE"/>
    <w:rPr>
      <w:rFonts w:eastAsia="SimSun"/>
      <w:lang w:val="en-US" w:eastAsia="zh-CN"/>
    </w:rPr>
  </w:style>
  <w:style w:type="character" w:styleId="Textoennegrita">
    <w:name w:val="Strong"/>
    <w:uiPriority w:val="22"/>
    <w:qFormat/>
    <w:rsid w:val="00DA00A8"/>
    <w:rPr>
      <w:b/>
      <w:bCs/>
    </w:rPr>
  </w:style>
  <w:style w:type="character" w:customStyle="1" w:styleId="wttoo56l002">
    <w:name w:val="wttoo56l002"/>
    <w:basedOn w:val="Fuentedeprrafopredeter"/>
    <w:rsid w:val="00113DC7"/>
  </w:style>
  <w:style w:type="paragraph" w:styleId="NormalWeb">
    <w:name w:val="Normal (Web)"/>
    <w:basedOn w:val="Normal"/>
    <w:uiPriority w:val="99"/>
    <w:semiHidden/>
    <w:unhideWhenUsed/>
    <w:rsid w:val="00B32C8D"/>
    <w:pPr>
      <w:suppressAutoHyphens w:val="0"/>
      <w:spacing w:before="100" w:beforeAutospacing="1" w:after="100" w:afterAutospacing="1"/>
      <w:jc w:val="left"/>
    </w:pPr>
    <w:rPr>
      <w:rFonts w:eastAsia="Times New Roman"/>
      <w:sz w:val="24"/>
      <w:szCs w:val="24"/>
      <w:lang w:val="es-GT" w:eastAsia="es-GT"/>
    </w:rPr>
  </w:style>
  <w:style w:type="paragraph" w:styleId="Textodeglobo">
    <w:name w:val="Balloon Text"/>
    <w:basedOn w:val="Normal"/>
    <w:link w:val="TextodegloboCar"/>
    <w:uiPriority w:val="99"/>
    <w:semiHidden/>
    <w:unhideWhenUsed/>
    <w:rsid w:val="00983741"/>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741"/>
    <w:rPr>
      <w:rFonts w:ascii="Tahoma" w:eastAsia="SimSu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40468">
      <w:bodyDiv w:val="1"/>
      <w:marLeft w:val="0"/>
      <w:marRight w:val="0"/>
      <w:marTop w:val="0"/>
      <w:marBottom w:val="0"/>
      <w:divBdr>
        <w:top w:val="none" w:sz="0" w:space="0" w:color="auto"/>
        <w:left w:val="none" w:sz="0" w:space="0" w:color="auto"/>
        <w:bottom w:val="none" w:sz="0" w:space="0" w:color="auto"/>
        <w:right w:val="none" w:sz="0" w:space="0" w:color="auto"/>
      </w:divBdr>
    </w:div>
    <w:div w:id="153299495">
      <w:bodyDiv w:val="1"/>
      <w:marLeft w:val="0"/>
      <w:marRight w:val="0"/>
      <w:marTop w:val="0"/>
      <w:marBottom w:val="0"/>
      <w:divBdr>
        <w:top w:val="none" w:sz="0" w:space="0" w:color="auto"/>
        <w:left w:val="none" w:sz="0" w:space="0" w:color="auto"/>
        <w:bottom w:val="none" w:sz="0" w:space="0" w:color="auto"/>
        <w:right w:val="none" w:sz="0" w:space="0" w:color="auto"/>
      </w:divBdr>
    </w:div>
    <w:div w:id="940650840">
      <w:bodyDiv w:val="1"/>
      <w:marLeft w:val="0"/>
      <w:marRight w:val="0"/>
      <w:marTop w:val="0"/>
      <w:marBottom w:val="0"/>
      <w:divBdr>
        <w:top w:val="none" w:sz="0" w:space="0" w:color="auto"/>
        <w:left w:val="none" w:sz="0" w:space="0" w:color="auto"/>
        <w:bottom w:val="none" w:sz="0" w:space="0" w:color="auto"/>
        <w:right w:val="none" w:sz="0" w:space="0" w:color="auto"/>
      </w:divBdr>
    </w:div>
    <w:div w:id="19577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4E8A7-1B2A-4DE4-81F4-B5314659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1540</Words>
  <Characters>8475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Angel</cp:lastModifiedBy>
  <cp:revision>33</cp:revision>
  <cp:lastPrinted>2015-01-26T18:27:00Z</cp:lastPrinted>
  <dcterms:created xsi:type="dcterms:W3CDTF">2015-01-26T18:27:00Z</dcterms:created>
  <dcterms:modified xsi:type="dcterms:W3CDTF">2015-04-20T04:54:00Z</dcterms:modified>
</cp:coreProperties>
</file>